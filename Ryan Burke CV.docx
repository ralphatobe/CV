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7B" w:rsidRPr="00CB11A9" w:rsidRDefault="00E87CC4">
      <w:pPr>
        <w:spacing w:before="45"/>
        <w:ind w:left="361"/>
        <w:rPr>
          <w:rFonts w:ascii="Arial" w:eastAsia="Arial" w:hAnsi="Arial" w:cs="Arial"/>
          <w:sz w:val="16"/>
          <w:szCs w:val="16"/>
        </w:rPr>
      </w:pPr>
      <w:r>
        <w:rPr>
          <w:rFonts w:ascii="Arial" w:hAnsi="Arial" w:cs="Arial"/>
        </w:rPr>
        <w:pict>
          <v:group id="_x0000_s1026" style="position:absolute;left:0;text-align:left;margin-left:26.75pt;margin-top:97.75pt;width:559.25pt;height:5.55pt;z-index:-251658240;mso-position-horizontal-relative:page;mso-position-vertical-relative:page" coordorigin="535,1955" coordsize="11185,111">
            <v:shape id="_x0000_s1028" style="position:absolute;left:555;top:2006;width:11145;height:40" coordorigin="555,2006" coordsize="11145,40" path="m555,2046r11145,l11700,2006r-11145,l555,2046xe" fillcolor="black" stroked="f">
              <v:path arrowok="t"/>
            </v:shape>
            <v:shape id="_x0000_s1027" style="position:absolute;left:555;top:1975;width:11145;height:40" coordorigin="555,1975" coordsize="11145,40" path="m555,2015r11145,l11700,1975r-11145,l555,2015xe" fillcolor="black" stroked="f">
              <v:path arrowok="t"/>
            </v:shape>
            <w10:wrap anchorx="page" anchory="page"/>
          </v:group>
        </w:pict>
      </w:r>
      <w:r w:rsidR="00CB11A9" w:rsidRPr="00CB11A9">
        <w:rPr>
          <w:rFonts w:ascii="Arial" w:eastAsia="Arial" w:hAnsi="Arial" w:cs="Arial"/>
          <w:b/>
          <w:i/>
          <w:spacing w:val="-1"/>
          <w:sz w:val="48"/>
          <w:szCs w:val="48"/>
        </w:rPr>
        <w:t>R</w:t>
      </w:r>
      <w:r w:rsidR="00CB11A9" w:rsidRPr="00CB11A9">
        <w:rPr>
          <w:rFonts w:ascii="Arial" w:eastAsia="Arial" w:hAnsi="Arial" w:cs="Arial"/>
          <w:b/>
          <w:i/>
          <w:spacing w:val="-2"/>
          <w:sz w:val="48"/>
          <w:szCs w:val="48"/>
        </w:rPr>
        <w:t>ya</w:t>
      </w:r>
      <w:r w:rsidR="00CB11A9" w:rsidRPr="00CB11A9">
        <w:rPr>
          <w:rFonts w:ascii="Arial" w:eastAsia="Arial" w:hAnsi="Arial" w:cs="Arial"/>
          <w:b/>
          <w:i/>
          <w:sz w:val="48"/>
          <w:szCs w:val="48"/>
        </w:rPr>
        <w:t>n</w:t>
      </w:r>
      <w:r w:rsidR="00CB11A9" w:rsidRPr="00CB11A9">
        <w:rPr>
          <w:rFonts w:ascii="Arial" w:eastAsia="Arial" w:hAnsi="Arial" w:cs="Arial"/>
          <w:b/>
          <w:i/>
          <w:spacing w:val="3"/>
          <w:sz w:val="48"/>
          <w:szCs w:val="48"/>
        </w:rPr>
        <w:t xml:space="preserve"> </w:t>
      </w:r>
      <w:r w:rsidR="00CB11A9" w:rsidRPr="00CB11A9">
        <w:rPr>
          <w:rFonts w:ascii="Arial" w:eastAsia="Arial" w:hAnsi="Arial" w:cs="Arial"/>
          <w:b/>
          <w:i/>
          <w:spacing w:val="-1"/>
          <w:sz w:val="48"/>
          <w:szCs w:val="48"/>
        </w:rPr>
        <w:t>B</w:t>
      </w:r>
      <w:r w:rsidR="00CB11A9" w:rsidRPr="00CB11A9">
        <w:rPr>
          <w:rFonts w:ascii="Arial" w:eastAsia="Arial" w:hAnsi="Arial" w:cs="Arial"/>
          <w:b/>
          <w:i/>
          <w:spacing w:val="1"/>
          <w:sz w:val="48"/>
          <w:szCs w:val="48"/>
        </w:rPr>
        <w:t>u</w:t>
      </w:r>
      <w:r w:rsidR="00CB11A9" w:rsidRPr="00CB11A9">
        <w:rPr>
          <w:rFonts w:ascii="Arial" w:eastAsia="Arial" w:hAnsi="Arial" w:cs="Arial"/>
          <w:b/>
          <w:i/>
          <w:spacing w:val="-2"/>
          <w:sz w:val="48"/>
          <w:szCs w:val="48"/>
        </w:rPr>
        <w:t>r</w:t>
      </w:r>
      <w:r w:rsidR="00CB11A9" w:rsidRPr="00CB11A9">
        <w:rPr>
          <w:rFonts w:ascii="Arial" w:eastAsia="Arial" w:hAnsi="Arial" w:cs="Arial"/>
          <w:b/>
          <w:i/>
          <w:spacing w:val="5"/>
          <w:sz w:val="48"/>
          <w:szCs w:val="48"/>
        </w:rPr>
        <w:t>k</w:t>
      </w:r>
      <w:r w:rsidR="00CB11A9" w:rsidRPr="00CB11A9">
        <w:rPr>
          <w:rFonts w:ascii="Arial" w:eastAsia="Arial" w:hAnsi="Arial" w:cs="Arial"/>
          <w:b/>
          <w:i/>
          <w:sz w:val="48"/>
          <w:szCs w:val="48"/>
        </w:rPr>
        <w:t xml:space="preserve">e </w:t>
      </w:r>
      <w:r w:rsidR="00CB11A9" w:rsidRPr="00CB11A9">
        <w:rPr>
          <w:rFonts w:ascii="Arial" w:eastAsia="Arial" w:hAnsi="Arial" w:cs="Arial"/>
          <w:i/>
          <w:spacing w:val="1"/>
          <w:sz w:val="16"/>
          <w:szCs w:val="16"/>
        </w:rPr>
        <w:t>2</w:t>
      </w:r>
      <w:r w:rsidR="00DB2908" w:rsidRPr="00CB11A9">
        <w:rPr>
          <w:rFonts w:ascii="Arial" w:eastAsia="Arial" w:hAnsi="Arial" w:cs="Arial"/>
          <w:i/>
          <w:spacing w:val="1"/>
          <w:sz w:val="16"/>
          <w:szCs w:val="16"/>
        </w:rPr>
        <w:t>33 Ayrshire Farm Ln Apt 103, Stanford, CA 9430</w:t>
      </w:r>
      <w:r w:rsidR="00DB2908" w:rsidRPr="00CB11A9">
        <w:rPr>
          <w:rFonts w:ascii="Arial" w:eastAsia="Arial" w:hAnsi="Arial" w:cs="Arial"/>
          <w:i/>
          <w:spacing w:val="2"/>
          <w:sz w:val="16"/>
          <w:szCs w:val="16"/>
        </w:rPr>
        <w:t>5;</w:t>
      </w:r>
      <w:r w:rsidR="00DB2908" w:rsidRPr="00CB11A9">
        <w:rPr>
          <w:rFonts w:ascii="Arial" w:eastAsia="Arial" w:hAnsi="Arial" w:cs="Arial"/>
          <w:i/>
          <w:sz w:val="16"/>
          <w:szCs w:val="16"/>
        </w:rPr>
        <w:t xml:space="preserve"> (</w:t>
      </w:r>
      <w:r w:rsidR="00CB11A9" w:rsidRPr="00CB11A9">
        <w:rPr>
          <w:rFonts w:ascii="Arial" w:eastAsia="Arial" w:hAnsi="Arial" w:cs="Arial"/>
          <w:i/>
          <w:spacing w:val="1"/>
          <w:sz w:val="16"/>
          <w:szCs w:val="16"/>
        </w:rPr>
        <w:t>50</w:t>
      </w:r>
      <w:r w:rsidR="00CB11A9" w:rsidRPr="00CB11A9">
        <w:rPr>
          <w:rFonts w:ascii="Arial" w:eastAsia="Arial" w:hAnsi="Arial" w:cs="Arial"/>
          <w:i/>
          <w:spacing w:val="-3"/>
          <w:sz w:val="16"/>
          <w:szCs w:val="16"/>
        </w:rPr>
        <w:t>2</w:t>
      </w:r>
      <w:r w:rsidR="00DB2908" w:rsidRPr="00CB11A9">
        <w:rPr>
          <w:rFonts w:ascii="Arial" w:eastAsia="Arial" w:hAnsi="Arial" w:cs="Arial"/>
          <w:i/>
          <w:spacing w:val="-3"/>
          <w:sz w:val="16"/>
          <w:szCs w:val="16"/>
        </w:rPr>
        <w:t xml:space="preserve">) </w:t>
      </w:r>
      <w:r w:rsidR="00CB11A9" w:rsidRPr="00CB11A9">
        <w:rPr>
          <w:rFonts w:ascii="Arial" w:eastAsia="Arial" w:hAnsi="Arial" w:cs="Arial"/>
          <w:i/>
          <w:spacing w:val="1"/>
          <w:sz w:val="16"/>
          <w:szCs w:val="16"/>
        </w:rPr>
        <w:t>64</w:t>
      </w:r>
      <w:r w:rsidR="00CB11A9" w:rsidRPr="00CB11A9">
        <w:rPr>
          <w:rFonts w:ascii="Arial" w:eastAsia="Arial" w:hAnsi="Arial" w:cs="Arial"/>
          <w:i/>
          <w:spacing w:val="-4"/>
          <w:sz w:val="16"/>
          <w:szCs w:val="16"/>
        </w:rPr>
        <w:t>9</w:t>
      </w:r>
      <w:r w:rsidR="00CB11A9" w:rsidRPr="00CB11A9">
        <w:rPr>
          <w:rFonts w:ascii="Arial" w:eastAsia="Arial" w:hAnsi="Arial" w:cs="Arial"/>
          <w:i/>
          <w:spacing w:val="2"/>
          <w:sz w:val="16"/>
          <w:szCs w:val="16"/>
        </w:rPr>
        <w:t>-</w:t>
      </w:r>
      <w:r w:rsidR="00CB11A9" w:rsidRPr="00CB11A9">
        <w:rPr>
          <w:rFonts w:ascii="Arial" w:eastAsia="Arial" w:hAnsi="Arial" w:cs="Arial"/>
          <w:i/>
          <w:spacing w:val="1"/>
          <w:sz w:val="16"/>
          <w:szCs w:val="16"/>
        </w:rPr>
        <w:t>6915</w:t>
      </w:r>
      <w:r w:rsidR="00DB2908" w:rsidRPr="00CB11A9">
        <w:rPr>
          <w:rFonts w:ascii="Arial" w:eastAsia="Arial" w:hAnsi="Arial" w:cs="Arial"/>
          <w:i/>
          <w:sz w:val="16"/>
          <w:szCs w:val="16"/>
        </w:rPr>
        <w:t>;</w:t>
      </w:r>
      <w:r w:rsidR="00CB11A9" w:rsidRPr="00CB11A9"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hyperlink r:id="rId5">
        <w:r w:rsidR="00CB11A9" w:rsidRPr="00CB11A9">
          <w:rPr>
            <w:rFonts w:ascii="Arial" w:eastAsia="Arial" w:hAnsi="Arial" w:cs="Arial"/>
            <w:i/>
            <w:spacing w:val="2"/>
            <w:sz w:val="16"/>
            <w:szCs w:val="16"/>
          </w:rPr>
          <w:t>r</w:t>
        </w:r>
        <w:r w:rsidR="00CB11A9" w:rsidRPr="00CB11A9">
          <w:rPr>
            <w:rFonts w:ascii="Arial" w:eastAsia="Arial" w:hAnsi="Arial" w:cs="Arial"/>
            <w:i/>
            <w:spacing w:val="1"/>
            <w:sz w:val="16"/>
            <w:szCs w:val="16"/>
          </w:rPr>
          <w:t>b</w:t>
        </w:r>
        <w:r w:rsidR="00CB11A9" w:rsidRPr="00CB11A9">
          <w:rPr>
            <w:rFonts w:ascii="Arial" w:eastAsia="Arial" w:hAnsi="Arial" w:cs="Arial"/>
            <w:i/>
            <w:spacing w:val="-4"/>
            <w:sz w:val="16"/>
            <w:szCs w:val="16"/>
          </w:rPr>
          <w:t>u</w:t>
        </w:r>
        <w:r w:rsidR="00CB11A9" w:rsidRPr="00CB11A9">
          <w:rPr>
            <w:rFonts w:ascii="Arial" w:eastAsia="Arial" w:hAnsi="Arial" w:cs="Arial"/>
            <w:i/>
            <w:spacing w:val="2"/>
            <w:sz w:val="16"/>
            <w:szCs w:val="16"/>
          </w:rPr>
          <w:t>r</w:t>
        </w:r>
        <w:r w:rsidR="00CB11A9" w:rsidRPr="00CB11A9">
          <w:rPr>
            <w:rFonts w:ascii="Arial" w:eastAsia="Arial" w:hAnsi="Arial" w:cs="Arial"/>
            <w:i/>
            <w:sz w:val="16"/>
            <w:szCs w:val="16"/>
          </w:rPr>
          <w:t>k</w:t>
        </w:r>
        <w:r w:rsidR="00CB11A9" w:rsidRPr="00CB11A9">
          <w:rPr>
            <w:rFonts w:ascii="Arial" w:eastAsia="Arial" w:hAnsi="Arial" w:cs="Arial"/>
            <w:i/>
            <w:spacing w:val="1"/>
            <w:sz w:val="16"/>
            <w:szCs w:val="16"/>
          </w:rPr>
          <w:t>e</w:t>
        </w:r>
        <w:r w:rsidR="00CB11A9" w:rsidRPr="00CB11A9">
          <w:rPr>
            <w:rFonts w:ascii="Arial" w:eastAsia="Arial" w:hAnsi="Arial" w:cs="Arial"/>
            <w:i/>
            <w:spacing w:val="-4"/>
            <w:sz w:val="16"/>
            <w:szCs w:val="16"/>
          </w:rPr>
          <w:t>2</w:t>
        </w:r>
        <w:r w:rsidR="00CB11A9" w:rsidRPr="00CB11A9">
          <w:rPr>
            <w:rFonts w:ascii="Arial" w:eastAsia="Arial" w:hAnsi="Arial" w:cs="Arial"/>
            <w:i/>
            <w:spacing w:val="2"/>
            <w:sz w:val="16"/>
            <w:szCs w:val="16"/>
          </w:rPr>
          <w:t>@</w:t>
        </w:r>
        <w:r w:rsidR="00CB11A9" w:rsidRPr="00CB11A9">
          <w:rPr>
            <w:rFonts w:ascii="Arial" w:eastAsia="Arial" w:hAnsi="Arial" w:cs="Arial"/>
            <w:i/>
            <w:sz w:val="16"/>
            <w:szCs w:val="16"/>
          </w:rPr>
          <w:t>st</w:t>
        </w:r>
        <w:r w:rsidR="00CB11A9" w:rsidRPr="00CB11A9">
          <w:rPr>
            <w:rFonts w:ascii="Arial" w:eastAsia="Arial" w:hAnsi="Arial" w:cs="Arial"/>
            <w:i/>
            <w:spacing w:val="1"/>
            <w:sz w:val="16"/>
            <w:szCs w:val="16"/>
          </w:rPr>
          <w:t>an</w:t>
        </w:r>
        <w:r w:rsidR="00CB11A9" w:rsidRPr="00CB11A9">
          <w:rPr>
            <w:rFonts w:ascii="Arial" w:eastAsia="Arial" w:hAnsi="Arial" w:cs="Arial"/>
            <w:i/>
            <w:sz w:val="16"/>
            <w:szCs w:val="16"/>
          </w:rPr>
          <w:t>f</w:t>
        </w:r>
        <w:r w:rsidR="00CB11A9" w:rsidRPr="00CB11A9">
          <w:rPr>
            <w:rFonts w:ascii="Arial" w:eastAsia="Arial" w:hAnsi="Arial" w:cs="Arial"/>
            <w:i/>
            <w:spacing w:val="-4"/>
            <w:sz w:val="16"/>
            <w:szCs w:val="16"/>
          </w:rPr>
          <w:t>o</w:t>
        </w:r>
        <w:r w:rsidR="00CB11A9" w:rsidRPr="00CB11A9">
          <w:rPr>
            <w:rFonts w:ascii="Arial" w:eastAsia="Arial" w:hAnsi="Arial" w:cs="Arial"/>
            <w:i/>
            <w:spacing w:val="2"/>
            <w:sz w:val="16"/>
            <w:szCs w:val="16"/>
          </w:rPr>
          <w:t>r</w:t>
        </w:r>
        <w:r w:rsidR="00CB11A9" w:rsidRPr="00CB11A9">
          <w:rPr>
            <w:rFonts w:ascii="Arial" w:eastAsia="Arial" w:hAnsi="Arial" w:cs="Arial"/>
            <w:i/>
            <w:spacing w:val="1"/>
            <w:sz w:val="16"/>
            <w:szCs w:val="16"/>
          </w:rPr>
          <w:t>d</w:t>
        </w:r>
        <w:r w:rsidR="00CB11A9" w:rsidRPr="00CB11A9">
          <w:rPr>
            <w:rFonts w:ascii="Arial" w:eastAsia="Arial" w:hAnsi="Arial" w:cs="Arial"/>
            <w:i/>
            <w:sz w:val="16"/>
            <w:szCs w:val="16"/>
          </w:rPr>
          <w:t>.</w:t>
        </w:r>
        <w:r w:rsidR="00CB11A9" w:rsidRPr="00CB11A9">
          <w:rPr>
            <w:rFonts w:ascii="Arial" w:eastAsia="Arial" w:hAnsi="Arial" w:cs="Arial"/>
            <w:i/>
            <w:spacing w:val="1"/>
            <w:sz w:val="16"/>
            <w:szCs w:val="16"/>
          </w:rPr>
          <w:t>e</w:t>
        </w:r>
        <w:r w:rsidR="00CB11A9" w:rsidRPr="00CB11A9">
          <w:rPr>
            <w:rFonts w:ascii="Arial" w:eastAsia="Arial" w:hAnsi="Arial" w:cs="Arial"/>
            <w:i/>
            <w:spacing w:val="-4"/>
            <w:sz w:val="16"/>
            <w:szCs w:val="16"/>
          </w:rPr>
          <w:t>d</w:t>
        </w:r>
        <w:r w:rsidR="00CB11A9" w:rsidRPr="00CB11A9">
          <w:rPr>
            <w:rFonts w:ascii="Arial" w:eastAsia="Arial" w:hAnsi="Arial" w:cs="Arial"/>
            <w:i/>
            <w:sz w:val="16"/>
            <w:szCs w:val="16"/>
          </w:rPr>
          <w:t>u</w:t>
        </w:r>
      </w:hyperlink>
    </w:p>
    <w:p w:rsidR="0028687B" w:rsidRPr="00CB11A9" w:rsidRDefault="0028687B">
      <w:pPr>
        <w:spacing w:before="1" w:line="120" w:lineRule="exact"/>
        <w:rPr>
          <w:rFonts w:ascii="Arial" w:hAnsi="Arial" w:cs="Arial"/>
          <w:sz w:val="12"/>
          <w:szCs w:val="12"/>
        </w:rPr>
      </w:pPr>
    </w:p>
    <w:p w:rsidR="0028687B" w:rsidRPr="00CB11A9" w:rsidRDefault="0028687B">
      <w:pPr>
        <w:spacing w:line="200" w:lineRule="exact"/>
        <w:rPr>
          <w:rFonts w:ascii="Arial" w:hAnsi="Arial" w:cs="Arial"/>
        </w:rPr>
      </w:pPr>
    </w:p>
    <w:p w:rsidR="0028687B" w:rsidRPr="00CB11A9" w:rsidRDefault="0028687B">
      <w:pPr>
        <w:spacing w:line="200" w:lineRule="exact"/>
        <w:rPr>
          <w:rFonts w:ascii="Arial" w:hAnsi="Arial" w:cs="Arial"/>
        </w:rPr>
      </w:pPr>
    </w:p>
    <w:p w:rsidR="0028687B" w:rsidRPr="00CB11A9" w:rsidRDefault="00CB11A9">
      <w:pPr>
        <w:ind w:left="110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b/>
          <w:spacing w:val="1"/>
        </w:rPr>
        <w:t>E</w:t>
      </w:r>
      <w:r w:rsidRPr="00CB11A9">
        <w:rPr>
          <w:rFonts w:ascii="Arial" w:eastAsia="Arial" w:hAnsi="Arial" w:cs="Arial"/>
          <w:b/>
          <w:spacing w:val="3"/>
        </w:rPr>
        <w:t>d</w:t>
      </w:r>
      <w:r w:rsidRPr="00CB11A9">
        <w:rPr>
          <w:rFonts w:ascii="Arial" w:eastAsia="Arial" w:hAnsi="Arial" w:cs="Arial"/>
          <w:b/>
          <w:spacing w:val="-7"/>
        </w:rPr>
        <w:t>u</w:t>
      </w:r>
      <w:r w:rsidRPr="00CB11A9">
        <w:rPr>
          <w:rFonts w:ascii="Arial" w:eastAsia="Arial" w:hAnsi="Arial" w:cs="Arial"/>
          <w:b/>
          <w:spacing w:val="-1"/>
        </w:rPr>
        <w:t>ca</w:t>
      </w:r>
      <w:r w:rsidRPr="00CB11A9">
        <w:rPr>
          <w:rFonts w:ascii="Arial" w:eastAsia="Arial" w:hAnsi="Arial" w:cs="Arial"/>
          <w:b/>
          <w:spacing w:val="-2"/>
        </w:rPr>
        <w:t>t</w:t>
      </w:r>
      <w:r w:rsidRPr="00CB11A9">
        <w:rPr>
          <w:rFonts w:ascii="Arial" w:eastAsia="Arial" w:hAnsi="Arial" w:cs="Arial"/>
          <w:b/>
          <w:spacing w:val="4"/>
        </w:rPr>
        <w:t>i</w:t>
      </w:r>
      <w:r w:rsidRPr="00CB11A9">
        <w:rPr>
          <w:rFonts w:ascii="Arial" w:eastAsia="Arial" w:hAnsi="Arial" w:cs="Arial"/>
          <w:b/>
          <w:spacing w:val="3"/>
        </w:rPr>
        <w:t>o</w:t>
      </w:r>
      <w:r w:rsidRPr="00CB11A9">
        <w:rPr>
          <w:rFonts w:ascii="Arial" w:eastAsia="Arial" w:hAnsi="Arial" w:cs="Arial"/>
          <w:b/>
          <w:spacing w:val="-7"/>
        </w:rPr>
        <w:t>n</w:t>
      </w:r>
      <w:r w:rsidRPr="00CB11A9">
        <w:rPr>
          <w:rFonts w:ascii="Arial" w:eastAsia="Arial" w:hAnsi="Arial" w:cs="Arial"/>
          <w:b/>
        </w:rPr>
        <w:t xml:space="preserve">:    </w:t>
      </w:r>
      <w:r w:rsidRPr="00CB11A9">
        <w:rPr>
          <w:rFonts w:ascii="Arial" w:eastAsia="Arial" w:hAnsi="Arial" w:cs="Arial"/>
          <w:b/>
          <w:spacing w:val="47"/>
        </w:rPr>
        <w:t xml:space="preserve"> </w:t>
      </w:r>
      <w:r w:rsidRPr="00CB11A9">
        <w:rPr>
          <w:rFonts w:ascii="Arial" w:eastAsia="Arial" w:hAnsi="Arial" w:cs="Arial"/>
          <w:spacing w:val="1"/>
        </w:rPr>
        <w:t>S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a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5"/>
        </w:rPr>
        <w:t>U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iv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</w:rPr>
        <w:t>y</w:t>
      </w:r>
    </w:p>
    <w:p w:rsidR="0028687B" w:rsidRPr="00CB11A9" w:rsidRDefault="00CB11A9">
      <w:pPr>
        <w:ind w:left="1461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spacing w:val="-2"/>
        </w:rPr>
        <w:t>M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er</w:t>
      </w:r>
      <w:r w:rsidRPr="00CB11A9">
        <w:rPr>
          <w:rFonts w:ascii="Arial" w:eastAsia="Arial" w:hAnsi="Arial" w:cs="Arial"/>
          <w:spacing w:val="7"/>
        </w:rPr>
        <w:t>'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in</w:t>
      </w:r>
      <w:r w:rsidRPr="00CB11A9">
        <w:rPr>
          <w:rFonts w:ascii="Arial" w:eastAsia="Arial" w:hAnsi="Arial" w:cs="Arial"/>
          <w:spacing w:val="-5"/>
        </w:rPr>
        <w:t xml:space="preserve"> </w:t>
      </w:r>
      <w:r w:rsidRPr="00CB11A9">
        <w:rPr>
          <w:rFonts w:ascii="Arial" w:eastAsia="Arial" w:hAnsi="Arial" w:cs="Arial"/>
          <w:spacing w:val="6"/>
        </w:rPr>
        <w:t>E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1"/>
        </w:rPr>
        <w:t>t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5"/>
        </w:rPr>
        <w:t>c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4"/>
        </w:rPr>
        <w:t xml:space="preserve"> </w:t>
      </w:r>
      <w:r w:rsidRPr="00CB11A9">
        <w:rPr>
          <w:rFonts w:ascii="Arial" w:eastAsia="Arial" w:hAnsi="Arial" w:cs="Arial"/>
          <w:spacing w:val="6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g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g</w:t>
      </w:r>
    </w:p>
    <w:p w:rsidR="0028687B" w:rsidRDefault="00DB2908" w:rsidP="00DB2908">
      <w:pPr>
        <w:spacing w:before="10" w:line="260" w:lineRule="exact"/>
        <w:ind w:left="720" w:firstLine="720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spacing w:val="-1"/>
        </w:rPr>
        <w:t>G</w:t>
      </w:r>
      <w:r w:rsidRPr="00CB11A9">
        <w:rPr>
          <w:rFonts w:ascii="Arial" w:eastAsia="Arial" w:hAnsi="Arial" w:cs="Arial"/>
          <w:spacing w:val="1"/>
        </w:rPr>
        <w:t>PA</w:t>
      </w:r>
      <w:r w:rsidRPr="00CB11A9">
        <w:rPr>
          <w:rFonts w:ascii="Arial" w:eastAsia="Arial" w:hAnsi="Arial" w:cs="Arial"/>
        </w:rPr>
        <w:t>:</w:t>
      </w:r>
      <w:r w:rsidRPr="00CB11A9">
        <w:rPr>
          <w:rFonts w:ascii="Arial" w:eastAsia="Arial" w:hAnsi="Arial" w:cs="Arial"/>
          <w:spacing w:val="-1"/>
        </w:rPr>
        <w:t xml:space="preserve"> 3</w:t>
      </w:r>
      <w:r w:rsidRPr="00CB11A9">
        <w:rPr>
          <w:rFonts w:ascii="Arial" w:eastAsia="Arial" w:hAnsi="Arial" w:cs="Arial"/>
        </w:rPr>
        <w:t>.</w:t>
      </w:r>
      <w:r w:rsidRPr="00CB11A9">
        <w:rPr>
          <w:rFonts w:ascii="Arial" w:eastAsia="Arial" w:hAnsi="Arial" w:cs="Arial"/>
          <w:spacing w:val="-2"/>
        </w:rPr>
        <w:t>3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/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-2"/>
        </w:rPr>
        <w:t>4</w:t>
      </w:r>
      <w:r w:rsidRPr="00CB11A9">
        <w:rPr>
          <w:rFonts w:ascii="Arial" w:eastAsia="Arial" w:hAnsi="Arial" w:cs="Arial"/>
        </w:rPr>
        <w:t>.0</w:t>
      </w:r>
    </w:p>
    <w:p w:rsidR="00872EA9" w:rsidRPr="00872EA9" w:rsidRDefault="00872EA9" w:rsidP="00872EA9">
      <w:pPr>
        <w:pStyle w:val="ListParagraph"/>
        <w:numPr>
          <w:ilvl w:val="0"/>
          <w:numId w:val="5"/>
        </w:numPr>
        <w:spacing w:before="10" w:line="260" w:lineRule="exact"/>
        <w:rPr>
          <w:rFonts w:ascii="Arial" w:eastAsia="Arial" w:hAnsi="Arial" w:cs="Arial"/>
        </w:rPr>
      </w:pPr>
      <w:r w:rsidRPr="00872EA9">
        <w:rPr>
          <w:rFonts w:ascii="Arial" w:eastAsia="Arial" w:hAnsi="Arial" w:cs="Arial"/>
        </w:rPr>
        <w:t>Graduating in April</w:t>
      </w:r>
    </w:p>
    <w:p w:rsidR="00DB2908" w:rsidRPr="00CB11A9" w:rsidRDefault="00DB2908">
      <w:pPr>
        <w:spacing w:before="10" w:line="260" w:lineRule="exact"/>
        <w:rPr>
          <w:rFonts w:ascii="Arial" w:hAnsi="Arial" w:cs="Arial"/>
          <w:sz w:val="22"/>
          <w:szCs w:val="22"/>
        </w:rPr>
      </w:pPr>
    </w:p>
    <w:p w:rsidR="0028687B" w:rsidRPr="00CB11A9" w:rsidRDefault="00CB11A9">
      <w:pPr>
        <w:ind w:left="1461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spacing w:val="1"/>
        </w:rPr>
        <w:t>B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ad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y</w:t>
      </w:r>
      <w:r w:rsidRPr="00CB11A9">
        <w:rPr>
          <w:rFonts w:ascii="Arial" w:eastAsia="Arial" w:hAnsi="Arial" w:cs="Arial"/>
          <w:spacing w:val="-5"/>
        </w:rPr>
        <w:t xml:space="preserve"> </w:t>
      </w:r>
      <w:r w:rsidRPr="00CB11A9">
        <w:rPr>
          <w:rFonts w:ascii="Arial" w:eastAsia="Arial" w:hAnsi="Arial" w:cs="Arial"/>
          <w:spacing w:val="5"/>
        </w:rPr>
        <w:t>U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4"/>
        </w:rPr>
        <w:t>v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  <w:spacing w:val="-5"/>
        </w:rPr>
        <w:t>y</w:t>
      </w:r>
      <w:r w:rsidRPr="00CB11A9">
        <w:rPr>
          <w:rFonts w:ascii="Arial" w:eastAsia="Arial" w:hAnsi="Arial" w:cs="Arial"/>
        </w:rPr>
        <w:t>,</w:t>
      </w:r>
    </w:p>
    <w:p w:rsidR="00DB44FC" w:rsidRPr="00DB44FC" w:rsidRDefault="00CB11A9" w:rsidP="00DB44FC">
      <w:pPr>
        <w:ind w:left="1461" w:right="4966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spacing w:val="1"/>
        </w:rPr>
        <w:t>B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6"/>
        </w:rPr>
        <w:t>h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5"/>
        </w:rPr>
        <w:t>’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5"/>
        </w:rPr>
        <w:t xml:space="preserve"> 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4"/>
        </w:rPr>
        <w:t>g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e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</w:rPr>
        <w:t>in</w:t>
      </w:r>
      <w:r w:rsidRPr="00CB11A9">
        <w:rPr>
          <w:rFonts w:ascii="Arial" w:eastAsia="Arial" w:hAnsi="Arial" w:cs="Arial"/>
          <w:spacing w:val="-5"/>
        </w:rPr>
        <w:t xml:space="preserve"> </w:t>
      </w:r>
      <w:r w:rsidRPr="00CB11A9">
        <w:rPr>
          <w:rFonts w:ascii="Arial" w:eastAsia="Arial" w:hAnsi="Arial" w:cs="Arial"/>
          <w:spacing w:val="6"/>
        </w:rPr>
        <w:t>E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4"/>
        </w:rPr>
        <w:t xml:space="preserve"> </w:t>
      </w:r>
      <w:r w:rsidRPr="00CB11A9">
        <w:rPr>
          <w:rFonts w:ascii="Arial" w:eastAsia="Arial" w:hAnsi="Arial" w:cs="Arial"/>
          <w:spacing w:val="6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g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 xml:space="preserve">g </w:t>
      </w:r>
    </w:p>
    <w:p w:rsidR="00DB2908" w:rsidRPr="00CB11A9" w:rsidRDefault="00DB2908">
      <w:pPr>
        <w:ind w:left="1461" w:right="4966"/>
        <w:rPr>
          <w:rFonts w:ascii="Arial" w:eastAsia="Arial" w:hAnsi="Arial" w:cs="Arial"/>
        </w:rPr>
      </w:pPr>
    </w:p>
    <w:p w:rsidR="0028687B" w:rsidRPr="00CB11A9" w:rsidRDefault="0028687B">
      <w:pPr>
        <w:spacing w:before="5" w:line="180" w:lineRule="exact"/>
        <w:rPr>
          <w:rFonts w:ascii="Arial" w:hAnsi="Arial" w:cs="Arial"/>
          <w:sz w:val="19"/>
          <w:szCs w:val="19"/>
        </w:rPr>
        <w:sectPr w:rsidR="0028687B" w:rsidRPr="00CB11A9">
          <w:type w:val="continuous"/>
          <w:pgSz w:w="12240" w:h="15840"/>
          <w:pgMar w:top="1380" w:right="860" w:bottom="280" w:left="1080" w:header="720" w:footer="720" w:gutter="0"/>
          <w:cols w:space="720"/>
        </w:sectPr>
      </w:pPr>
    </w:p>
    <w:p w:rsidR="0028687B" w:rsidRPr="00CB11A9" w:rsidRDefault="00CB11A9">
      <w:pPr>
        <w:spacing w:before="34"/>
        <w:ind w:left="110" w:right="-24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b/>
        </w:rPr>
        <w:lastRenderedPageBreak/>
        <w:t>R</w:t>
      </w:r>
      <w:r w:rsidRPr="00CB11A9">
        <w:rPr>
          <w:rFonts w:ascii="Arial" w:eastAsia="Arial" w:hAnsi="Arial" w:cs="Arial"/>
          <w:b/>
          <w:spacing w:val="-1"/>
        </w:rPr>
        <w:t>e</w:t>
      </w:r>
      <w:r w:rsidRPr="00CB11A9">
        <w:rPr>
          <w:rFonts w:ascii="Arial" w:eastAsia="Arial" w:hAnsi="Arial" w:cs="Arial"/>
          <w:b/>
        </w:rPr>
        <w:t>l</w:t>
      </w:r>
      <w:r w:rsidRPr="00CB11A9">
        <w:rPr>
          <w:rFonts w:ascii="Arial" w:eastAsia="Arial" w:hAnsi="Arial" w:cs="Arial"/>
          <w:b/>
          <w:spacing w:val="3"/>
        </w:rPr>
        <w:t>e</w:t>
      </w:r>
      <w:r w:rsidRPr="00CB11A9">
        <w:rPr>
          <w:rFonts w:ascii="Arial" w:eastAsia="Arial" w:hAnsi="Arial" w:cs="Arial"/>
          <w:b/>
          <w:spacing w:val="-6"/>
        </w:rPr>
        <w:t>v</w:t>
      </w:r>
      <w:r w:rsidRPr="00CB11A9">
        <w:rPr>
          <w:rFonts w:ascii="Arial" w:eastAsia="Arial" w:hAnsi="Arial" w:cs="Arial"/>
          <w:b/>
          <w:spacing w:val="4"/>
        </w:rPr>
        <w:t>a</w:t>
      </w:r>
      <w:r w:rsidRPr="00CB11A9">
        <w:rPr>
          <w:rFonts w:ascii="Arial" w:eastAsia="Arial" w:hAnsi="Arial" w:cs="Arial"/>
          <w:b/>
          <w:spacing w:val="-2"/>
        </w:rPr>
        <w:t>n</w:t>
      </w:r>
      <w:r w:rsidRPr="00CB11A9">
        <w:rPr>
          <w:rFonts w:ascii="Arial" w:eastAsia="Arial" w:hAnsi="Arial" w:cs="Arial"/>
          <w:b/>
        </w:rPr>
        <w:t>t</w:t>
      </w:r>
    </w:p>
    <w:p w:rsidR="0028687B" w:rsidRPr="00CB11A9" w:rsidRDefault="00CB11A9">
      <w:pPr>
        <w:ind w:left="110" w:right="-50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b/>
        </w:rPr>
        <w:t>C</w:t>
      </w:r>
      <w:r w:rsidRPr="00CB11A9">
        <w:rPr>
          <w:rFonts w:ascii="Arial" w:eastAsia="Arial" w:hAnsi="Arial" w:cs="Arial"/>
          <w:b/>
          <w:spacing w:val="3"/>
        </w:rPr>
        <w:t>o</w:t>
      </w:r>
      <w:r w:rsidRPr="00CB11A9">
        <w:rPr>
          <w:rFonts w:ascii="Arial" w:eastAsia="Arial" w:hAnsi="Arial" w:cs="Arial"/>
          <w:b/>
          <w:spacing w:val="-7"/>
        </w:rPr>
        <w:t>u</w:t>
      </w:r>
      <w:r w:rsidRPr="00CB11A9">
        <w:rPr>
          <w:rFonts w:ascii="Arial" w:eastAsia="Arial" w:hAnsi="Arial" w:cs="Arial"/>
          <w:b/>
          <w:spacing w:val="2"/>
        </w:rPr>
        <w:t>r</w:t>
      </w:r>
      <w:r w:rsidRPr="00CB11A9">
        <w:rPr>
          <w:rFonts w:ascii="Arial" w:eastAsia="Arial" w:hAnsi="Arial" w:cs="Arial"/>
          <w:b/>
          <w:spacing w:val="-1"/>
        </w:rPr>
        <w:t>ses</w:t>
      </w:r>
      <w:r w:rsidRPr="00CB11A9">
        <w:rPr>
          <w:rFonts w:ascii="Arial" w:eastAsia="Arial" w:hAnsi="Arial" w:cs="Arial"/>
          <w:b/>
        </w:rPr>
        <w:t>:</w:t>
      </w:r>
    </w:p>
    <w:p w:rsidR="00C72E61" w:rsidRPr="00C72E61" w:rsidRDefault="00CB11A9" w:rsidP="003D4A03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 w:rsidRPr="00C72E61">
        <w:rPr>
          <w:rFonts w:ascii="Arial" w:hAnsi="Arial" w:cs="Arial"/>
        </w:rPr>
        <w:br w:type="column"/>
      </w:r>
      <w:proofErr w:type="spellStart"/>
      <w:r w:rsidR="00C72E61" w:rsidRPr="00C72E61">
        <w:rPr>
          <w:rFonts w:ascii="Arial" w:hAnsi="Arial" w:cs="Arial"/>
        </w:rPr>
        <w:lastRenderedPageBreak/>
        <w:t>Percep</w:t>
      </w:r>
      <w:proofErr w:type="spellEnd"/>
      <w:r w:rsidR="00C72E61" w:rsidRPr="00C72E61">
        <w:rPr>
          <w:rFonts w:ascii="Arial" w:hAnsi="Arial" w:cs="Arial"/>
        </w:rPr>
        <w:t xml:space="preserve"> Audio Coding</w:t>
      </w:r>
    </w:p>
    <w:p w:rsidR="00C72E61" w:rsidRPr="006D7342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 w:rsidRPr="006D7342">
        <w:rPr>
          <w:rFonts w:ascii="Arial" w:hAnsi="Arial" w:cs="Arial"/>
        </w:rPr>
        <w:t>Real-time DSP Lab</w:t>
      </w:r>
      <w:r w:rsidRPr="00C72E61">
        <w:rPr>
          <w:rFonts w:ascii="Arial" w:eastAsia="Arial" w:hAnsi="Arial" w:cs="Arial"/>
        </w:rPr>
        <w:t xml:space="preserve"> </w:t>
      </w:r>
    </w:p>
    <w:p w:rsidR="00C72E61" w:rsidRPr="00C72E61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 w:rsidRPr="006D7342">
        <w:rPr>
          <w:rFonts w:ascii="Arial" w:hAnsi="Arial" w:cs="Arial"/>
        </w:rPr>
        <w:t>DSP</w:t>
      </w:r>
      <w:r w:rsidRPr="00C72E61">
        <w:rPr>
          <w:rFonts w:ascii="Arial" w:hAnsi="Arial" w:cs="Arial"/>
        </w:rPr>
        <w:t xml:space="preserve"> </w:t>
      </w:r>
    </w:p>
    <w:p w:rsidR="00C72E61" w:rsidRPr="00C72E61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>
        <w:rPr>
          <w:rFonts w:ascii="Arial" w:hAnsi="Arial" w:cs="Arial"/>
        </w:rPr>
        <w:t>Audio App of the FFT</w:t>
      </w:r>
    </w:p>
    <w:p w:rsidR="00C72E61" w:rsidRPr="006D7342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>
        <w:rPr>
          <w:rFonts w:ascii="Arial" w:hAnsi="Arial" w:cs="Arial"/>
        </w:rPr>
        <w:t>Fourier Trans &amp; App</w:t>
      </w:r>
    </w:p>
    <w:p w:rsidR="00C72E61" w:rsidRPr="006D7342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 w:rsidRPr="006D7342">
        <w:rPr>
          <w:rFonts w:ascii="Arial" w:hAnsi="Arial" w:cs="Arial"/>
        </w:rPr>
        <w:t>DT Signals &amp; Sys</w:t>
      </w:r>
    </w:p>
    <w:p w:rsidR="00C72E61" w:rsidRPr="00C72E61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 w:rsidRPr="00C72E61">
        <w:rPr>
          <w:rFonts w:ascii="Arial" w:hAnsi="Arial" w:cs="Arial"/>
        </w:rPr>
        <w:t>CT Signals &amp; Sys</w:t>
      </w:r>
    </w:p>
    <w:p w:rsidR="00C72E61" w:rsidRPr="00C72E61" w:rsidRDefault="006D7342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proofErr w:type="spellStart"/>
      <w:r w:rsidRPr="006D7342">
        <w:rPr>
          <w:rFonts w:ascii="Arial" w:hAnsi="Arial" w:cs="Arial"/>
        </w:rPr>
        <w:t>Sim</w:t>
      </w:r>
      <w:proofErr w:type="spellEnd"/>
      <w:r w:rsidRPr="006D7342">
        <w:rPr>
          <w:rFonts w:ascii="Arial" w:hAnsi="Arial" w:cs="Arial"/>
        </w:rPr>
        <w:t xml:space="preserve"> &amp; Analysis for EE</w:t>
      </w:r>
    </w:p>
    <w:p w:rsidR="00C72E61" w:rsidRPr="00C72E61" w:rsidRDefault="00CB11A9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 w:rsidRPr="006D7342">
        <w:rPr>
          <w:rFonts w:ascii="Arial" w:hAnsi="Arial" w:cs="Arial"/>
        </w:rPr>
        <w:br w:type="column"/>
      </w:r>
      <w:r w:rsidR="00C72E61">
        <w:rPr>
          <w:rFonts w:ascii="Arial" w:hAnsi="Arial" w:cs="Arial"/>
        </w:rPr>
        <w:lastRenderedPageBreak/>
        <w:t>Machine Learning</w:t>
      </w:r>
    </w:p>
    <w:p w:rsidR="00C72E61" w:rsidRPr="00C72E61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>
        <w:rPr>
          <w:rFonts w:ascii="Arial" w:hAnsi="Arial" w:cs="Arial"/>
        </w:rPr>
        <w:t>AI: Principle &amp; Technique</w:t>
      </w:r>
    </w:p>
    <w:p w:rsidR="00C72E61" w:rsidRPr="00C72E61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>
        <w:rPr>
          <w:rFonts w:ascii="Arial" w:hAnsi="Arial" w:cs="Arial"/>
        </w:rPr>
        <w:t>Convex Opt I</w:t>
      </w:r>
    </w:p>
    <w:p w:rsidR="00C72E61" w:rsidRPr="00C72E61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Intro to Lin </w:t>
      </w:r>
      <w:proofErr w:type="spellStart"/>
      <w:r>
        <w:rPr>
          <w:rFonts w:ascii="Arial" w:hAnsi="Arial" w:cs="Arial"/>
        </w:rPr>
        <w:t>Dyn</w:t>
      </w:r>
      <w:proofErr w:type="spellEnd"/>
      <w:r>
        <w:rPr>
          <w:rFonts w:ascii="Arial" w:hAnsi="Arial" w:cs="Arial"/>
        </w:rPr>
        <w:t xml:space="preserve"> Sys</w:t>
      </w:r>
    </w:p>
    <w:p w:rsidR="00C72E61" w:rsidRPr="00C72E61" w:rsidRDefault="00C72E61" w:rsidP="00C72E61">
      <w:pPr>
        <w:pStyle w:val="ListParagraph"/>
        <w:numPr>
          <w:ilvl w:val="0"/>
          <w:numId w:val="2"/>
        </w:numPr>
        <w:spacing w:before="36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Intro to Stat Sig </w:t>
      </w:r>
      <w:proofErr w:type="spellStart"/>
      <w:r>
        <w:rPr>
          <w:rFonts w:ascii="Arial" w:hAnsi="Arial" w:cs="Arial"/>
        </w:rPr>
        <w:t>Proc</w:t>
      </w:r>
      <w:proofErr w:type="spellEnd"/>
    </w:p>
    <w:p w:rsidR="00C72E61" w:rsidRDefault="00C72E61" w:rsidP="00C72E61">
      <w:pPr>
        <w:pStyle w:val="ListParagraph"/>
        <w:numPr>
          <w:ilvl w:val="0"/>
          <w:numId w:val="2"/>
        </w:numPr>
        <w:spacing w:before="36"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 </w:t>
      </w:r>
      <w:proofErr w:type="spellStart"/>
      <w:r>
        <w:rPr>
          <w:rFonts w:ascii="Arial" w:eastAsia="Arial" w:hAnsi="Arial" w:cs="Arial"/>
        </w:rPr>
        <w:t>Img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Disp</w:t>
      </w:r>
      <w:proofErr w:type="spellEnd"/>
    </w:p>
    <w:p w:rsidR="00C72E61" w:rsidRPr="00C72E61" w:rsidRDefault="00C72E61" w:rsidP="00C72E61">
      <w:pPr>
        <w:pStyle w:val="ListParagraph"/>
        <w:numPr>
          <w:ilvl w:val="0"/>
          <w:numId w:val="2"/>
        </w:numPr>
        <w:spacing w:before="36"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Digital </w:t>
      </w:r>
      <w:proofErr w:type="spellStart"/>
      <w:r>
        <w:rPr>
          <w:rFonts w:ascii="Arial" w:eastAsia="Arial" w:hAnsi="Arial" w:cs="Arial"/>
        </w:rPr>
        <w:t>Img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</w:t>
      </w:r>
      <w:bookmarkStart w:id="0" w:name="_GoBack"/>
      <w:bookmarkEnd w:id="0"/>
      <w:proofErr w:type="spellEnd"/>
    </w:p>
    <w:p w:rsidR="00C72E61" w:rsidRPr="006D7342" w:rsidRDefault="00C72E61" w:rsidP="00C72E61">
      <w:pPr>
        <w:pStyle w:val="ListParagraph"/>
        <w:numPr>
          <w:ilvl w:val="0"/>
          <w:numId w:val="2"/>
        </w:numPr>
        <w:spacing w:before="36" w:line="240" w:lineRule="exact"/>
        <w:rPr>
          <w:rFonts w:ascii="Arial" w:eastAsia="Arial" w:hAnsi="Arial" w:cs="Arial"/>
        </w:rPr>
      </w:pPr>
      <w:r w:rsidRPr="006D7342">
        <w:rPr>
          <w:rFonts w:ascii="Arial" w:hAnsi="Arial" w:cs="Arial"/>
        </w:rPr>
        <w:t>Design Seminar I &amp; II</w:t>
      </w:r>
    </w:p>
    <w:p w:rsidR="00C72E61" w:rsidRPr="006D7342" w:rsidRDefault="00C72E61" w:rsidP="00C72E61">
      <w:pPr>
        <w:pStyle w:val="ListParagraph"/>
        <w:numPr>
          <w:ilvl w:val="0"/>
          <w:numId w:val="2"/>
        </w:numPr>
        <w:spacing w:before="36" w:line="240" w:lineRule="exact"/>
        <w:rPr>
          <w:rFonts w:ascii="Arial" w:eastAsia="Arial" w:hAnsi="Arial" w:cs="Arial"/>
        </w:rPr>
      </w:pPr>
      <w:proofErr w:type="spellStart"/>
      <w:r w:rsidRPr="006D7342">
        <w:rPr>
          <w:rFonts w:ascii="Arial" w:hAnsi="Arial" w:cs="Arial"/>
        </w:rPr>
        <w:t>Sr</w:t>
      </w:r>
      <w:proofErr w:type="spellEnd"/>
      <w:r w:rsidRPr="006D7342">
        <w:rPr>
          <w:rFonts w:ascii="Arial" w:hAnsi="Arial" w:cs="Arial"/>
        </w:rPr>
        <w:t xml:space="preserve"> Capstone </w:t>
      </w:r>
      <w:proofErr w:type="spellStart"/>
      <w:r w:rsidRPr="006D7342">
        <w:rPr>
          <w:rFonts w:ascii="Arial" w:hAnsi="Arial" w:cs="Arial"/>
        </w:rPr>
        <w:t>Proj</w:t>
      </w:r>
      <w:proofErr w:type="spellEnd"/>
      <w:r w:rsidRPr="006D7342">
        <w:rPr>
          <w:rFonts w:ascii="Arial" w:hAnsi="Arial" w:cs="Arial"/>
        </w:rPr>
        <w:t xml:space="preserve"> I &amp; II</w:t>
      </w:r>
    </w:p>
    <w:p w:rsidR="006D7342" w:rsidRPr="006D7342" w:rsidRDefault="006D7342" w:rsidP="00FA540C">
      <w:pPr>
        <w:pStyle w:val="ListParagraph"/>
        <w:numPr>
          <w:ilvl w:val="0"/>
          <w:numId w:val="2"/>
        </w:numPr>
        <w:spacing w:before="36" w:line="240" w:lineRule="exact"/>
        <w:rPr>
          <w:rFonts w:ascii="Arial" w:eastAsia="Arial" w:hAnsi="Arial" w:cs="Arial"/>
        </w:rPr>
      </w:pPr>
      <w:r w:rsidRPr="006D7342">
        <w:rPr>
          <w:rFonts w:ascii="Arial" w:hAnsi="Arial" w:cs="Arial"/>
        </w:rPr>
        <w:t>Interfacing Lab</w:t>
      </w:r>
    </w:p>
    <w:p w:rsidR="000C5D43" w:rsidRPr="000C5D43" w:rsidRDefault="000C5D43" w:rsidP="000C5D43">
      <w:pPr>
        <w:spacing w:before="36" w:line="240" w:lineRule="exact"/>
        <w:ind w:left="360"/>
        <w:rPr>
          <w:rFonts w:ascii="Arial" w:eastAsia="Arial" w:hAnsi="Arial" w:cs="Arial"/>
          <w:sz w:val="18"/>
          <w:szCs w:val="18"/>
        </w:rPr>
      </w:pPr>
    </w:p>
    <w:p w:rsidR="00DB44FC" w:rsidRPr="000C5D43" w:rsidRDefault="00DB44FC" w:rsidP="000C5D43">
      <w:pPr>
        <w:rPr>
          <w:rFonts w:ascii="Arial" w:eastAsia="Arial" w:hAnsi="Arial" w:cs="Arial"/>
          <w:sz w:val="18"/>
          <w:szCs w:val="18"/>
        </w:rPr>
        <w:sectPr w:rsidR="00DB44FC" w:rsidRPr="000C5D43">
          <w:type w:val="continuous"/>
          <w:pgSz w:w="12240" w:h="15840"/>
          <w:pgMar w:top="1380" w:right="860" w:bottom="280" w:left="1080" w:header="720" w:footer="720" w:gutter="0"/>
          <w:cols w:num="3" w:space="720" w:equalWidth="0">
            <w:col w:w="972" w:space="579"/>
            <w:col w:w="2960" w:space="327"/>
            <w:col w:w="5462"/>
          </w:cols>
        </w:sectPr>
      </w:pPr>
    </w:p>
    <w:p w:rsidR="00DB44FC" w:rsidRDefault="00DB44FC">
      <w:pPr>
        <w:spacing w:before="11" w:line="200" w:lineRule="exact"/>
        <w:rPr>
          <w:rFonts w:ascii="Arial" w:hAnsi="Arial" w:cs="Arial"/>
        </w:rPr>
      </w:pPr>
    </w:p>
    <w:p w:rsidR="00DB44FC" w:rsidRPr="00CB11A9" w:rsidRDefault="00DB44FC">
      <w:pPr>
        <w:spacing w:before="11" w:line="200" w:lineRule="exact"/>
        <w:rPr>
          <w:rFonts w:ascii="Arial" w:hAnsi="Arial" w:cs="Arial"/>
        </w:rPr>
        <w:sectPr w:rsidR="00DB44FC" w:rsidRPr="00CB11A9">
          <w:type w:val="continuous"/>
          <w:pgSz w:w="12240" w:h="15840"/>
          <w:pgMar w:top="1380" w:right="860" w:bottom="280" w:left="1080" w:header="720" w:footer="720" w:gutter="0"/>
          <w:cols w:space="720"/>
        </w:sectPr>
      </w:pPr>
    </w:p>
    <w:p w:rsidR="0028687B" w:rsidRPr="00CB11A9" w:rsidRDefault="00CB11A9">
      <w:pPr>
        <w:spacing w:before="34"/>
        <w:ind w:left="110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b/>
          <w:spacing w:val="6"/>
        </w:rPr>
        <w:lastRenderedPageBreak/>
        <w:t>W</w:t>
      </w:r>
      <w:r w:rsidRPr="00CB11A9">
        <w:rPr>
          <w:rFonts w:ascii="Arial" w:eastAsia="Arial" w:hAnsi="Arial" w:cs="Arial"/>
          <w:b/>
          <w:spacing w:val="-2"/>
        </w:rPr>
        <w:t>o</w:t>
      </w:r>
      <w:r w:rsidRPr="00CB11A9">
        <w:rPr>
          <w:rFonts w:ascii="Arial" w:eastAsia="Arial" w:hAnsi="Arial" w:cs="Arial"/>
          <w:b/>
          <w:spacing w:val="2"/>
        </w:rPr>
        <w:t>r</w:t>
      </w:r>
      <w:r w:rsidRPr="00CB11A9">
        <w:rPr>
          <w:rFonts w:ascii="Arial" w:eastAsia="Arial" w:hAnsi="Arial" w:cs="Arial"/>
          <w:b/>
        </w:rPr>
        <w:t>k</w:t>
      </w:r>
    </w:p>
    <w:p w:rsidR="0028687B" w:rsidRPr="00CB11A9" w:rsidRDefault="00CB11A9">
      <w:pPr>
        <w:ind w:left="110" w:right="-50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b/>
          <w:spacing w:val="1"/>
        </w:rPr>
        <w:t>E</w:t>
      </w:r>
      <w:r w:rsidRPr="00CB11A9">
        <w:rPr>
          <w:rFonts w:ascii="Arial" w:eastAsia="Arial" w:hAnsi="Arial" w:cs="Arial"/>
          <w:b/>
          <w:spacing w:val="-6"/>
        </w:rPr>
        <w:t>x</w:t>
      </w:r>
      <w:r w:rsidRPr="00CB11A9">
        <w:rPr>
          <w:rFonts w:ascii="Arial" w:eastAsia="Arial" w:hAnsi="Arial" w:cs="Arial"/>
          <w:b/>
          <w:spacing w:val="3"/>
        </w:rPr>
        <w:t>p</w:t>
      </w:r>
      <w:r w:rsidRPr="00CB11A9">
        <w:rPr>
          <w:rFonts w:ascii="Arial" w:eastAsia="Arial" w:hAnsi="Arial" w:cs="Arial"/>
          <w:b/>
          <w:spacing w:val="-1"/>
        </w:rPr>
        <w:t>e</w:t>
      </w:r>
      <w:r w:rsidRPr="00CB11A9">
        <w:rPr>
          <w:rFonts w:ascii="Arial" w:eastAsia="Arial" w:hAnsi="Arial" w:cs="Arial"/>
          <w:b/>
          <w:spacing w:val="2"/>
        </w:rPr>
        <w:t>r</w:t>
      </w:r>
      <w:r w:rsidRPr="00CB11A9">
        <w:rPr>
          <w:rFonts w:ascii="Arial" w:eastAsia="Arial" w:hAnsi="Arial" w:cs="Arial"/>
          <w:b/>
        </w:rPr>
        <w:t>i</w:t>
      </w:r>
      <w:r w:rsidRPr="00CB11A9">
        <w:rPr>
          <w:rFonts w:ascii="Arial" w:eastAsia="Arial" w:hAnsi="Arial" w:cs="Arial"/>
          <w:b/>
          <w:spacing w:val="3"/>
        </w:rPr>
        <w:t>e</w:t>
      </w:r>
      <w:r w:rsidRPr="00CB11A9">
        <w:rPr>
          <w:rFonts w:ascii="Arial" w:eastAsia="Arial" w:hAnsi="Arial" w:cs="Arial"/>
          <w:b/>
          <w:spacing w:val="-7"/>
        </w:rPr>
        <w:t>n</w:t>
      </w:r>
      <w:r w:rsidRPr="00CB11A9">
        <w:rPr>
          <w:rFonts w:ascii="Arial" w:eastAsia="Arial" w:hAnsi="Arial" w:cs="Arial"/>
          <w:b/>
          <w:spacing w:val="-1"/>
        </w:rPr>
        <w:t>ce</w:t>
      </w:r>
      <w:r w:rsidRPr="00CB11A9">
        <w:rPr>
          <w:rFonts w:ascii="Arial" w:eastAsia="Arial" w:hAnsi="Arial" w:cs="Arial"/>
          <w:b/>
        </w:rPr>
        <w:t>:</w:t>
      </w:r>
    </w:p>
    <w:p w:rsidR="00DB44FC" w:rsidRDefault="00CB11A9">
      <w:pPr>
        <w:spacing w:before="34"/>
        <w:rPr>
          <w:rFonts w:ascii="Arial" w:eastAsia="Arial" w:hAnsi="Arial" w:cs="Arial"/>
        </w:rPr>
      </w:pPr>
      <w:r w:rsidRPr="00CB11A9">
        <w:rPr>
          <w:rFonts w:ascii="Arial" w:hAnsi="Arial" w:cs="Arial"/>
        </w:rPr>
        <w:br w:type="column"/>
      </w:r>
      <w:r w:rsidR="00DB44FC">
        <w:rPr>
          <w:rFonts w:ascii="Arial" w:hAnsi="Arial" w:cs="Arial"/>
        </w:rPr>
        <w:lastRenderedPageBreak/>
        <w:t xml:space="preserve">Bose Corp. </w:t>
      </w:r>
      <w:r w:rsidR="00DB44FC" w:rsidRPr="00CB11A9">
        <w:rPr>
          <w:rFonts w:ascii="Arial" w:eastAsia="Arial" w:hAnsi="Arial" w:cs="Arial"/>
        </w:rPr>
        <w:t>–</w:t>
      </w:r>
      <w:r w:rsidR="00DB44FC">
        <w:rPr>
          <w:rFonts w:ascii="Arial" w:eastAsia="Arial" w:hAnsi="Arial" w:cs="Arial"/>
        </w:rPr>
        <w:t xml:space="preserve"> DSP Algorithms Engineer (June 2016 </w:t>
      </w:r>
      <w:r w:rsidR="00DB44FC" w:rsidRPr="00CB11A9">
        <w:rPr>
          <w:rFonts w:ascii="Arial" w:eastAsia="Arial" w:hAnsi="Arial" w:cs="Arial"/>
        </w:rPr>
        <w:t>–</w:t>
      </w:r>
      <w:r w:rsidR="00DB44FC">
        <w:rPr>
          <w:rFonts w:ascii="Arial" w:eastAsia="Arial" w:hAnsi="Arial" w:cs="Arial"/>
        </w:rPr>
        <w:t xml:space="preserve"> September 2016)</w:t>
      </w:r>
    </w:p>
    <w:p w:rsidR="00DB44FC" w:rsidRDefault="00DB44FC">
      <w:pPr>
        <w:spacing w:before="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 w:rsidR="00C72E6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Performed exploratory research into the Android platform</w:t>
      </w:r>
    </w:p>
    <w:p w:rsidR="00DB44FC" w:rsidRDefault="00DB44FC">
      <w:pPr>
        <w:spacing w:before="34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Conducted in-depth analysis of existing code structure for improved system design</w:t>
      </w:r>
    </w:p>
    <w:p w:rsidR="00DB44FC" w:rsidRDefault="00DB44FC">
      <w:pPr>
        <w:spacing w:before="34"/>
        <w:rPr>
          <w:rFonts w:ascii="Arial" w:hAnsi="Arial" w:cs="Arial"/>
        </w:rPr>
      </w:pPr>
    </w:p>
    <w:p w:rsidR="0028687B" w:rsidRPr="00CB11A9" w:rsidRDefault="00CB11A9">
      <w:pPr>
        <w:spacing w:before="34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spacing w:val="1"/>
        </w:rPr>
        <w:t>B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</w:rPr>
        <w:t>e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p</w:t>
      </w:r>
      <w:r w:rsidRPr="00CB11A9">
        <w:rPr>
          <w:rFonts w:ascii="Arial" w:eastAsia="Arial" w:hAnsi="Arial" w:cs="Arial"/>
        </w:rPr>
        <w:t>.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–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1"/>
        </w:rPr>
        <w:t>S</w:t>
      </w:r>
      <w:r w:rsidRPr="00CB11A9">
        <w:rPr>
          <w:rFonts w:ascii="Arial" w:eastAsia="Arial" w:hAnsi="Arial" w:cs="Arial"/>
        </w:rPr>
        <w:t>P</w:t>
      </w:r>
      <w:r w:rsidRPr="00CB11A9">
        <w:rPr>
          <w:rFonts w:ascii="Arial" w:eastAsia="Arial" w:hAnsi="Arial" w:cs="Arial"/>
          <w:spacing w:val="2"/>
        </w:rPr>
        <w:t xml:space="preserve"> </w:t>
      </w:r>
      <w:r w:rsidRPr="00CB11A9">
        <w:rPr>
          <w:rFonts w:ascii="Arial" w:eastAsia="Arial" w:hAnsi="Arial" w:cs="Arial"/>
          <w:spacing w:val="1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g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r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3"/>
        </w:rPr>
        <w:t>(</w:t>
      </w:r>
      <w:r w:rsidRPr="00CB11A9">
        <w:rPr>
          <w:rFonts w:ascii="Arial" w:eastAsia="Arial" w:hAnsi="Arial" w:cs="Arial"/>
          <w:spacing w:val="-2"/>
        </w:rPr>
        <w:t>M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y</w:t>
      </w:r>
      <w:r w:rsidRPr="00CB11A9">
        <w:rPr>
          <w:rFonts w:ascii="Arial" w:eastAsia="Arial" w:hAnsi="Arial" w:cs="Arial"/>
          <w:spacing w:val="-5"/>
        </w:rPr>
        <w:t xml:space="preserve"> </w:t>
      </w:r>
      <w:r w:rsidRPr="00CB11A9">
        <w:rPr>
          <w:rFonts w:ascii="Arial" w:eastAsia="Arial" w:hAnsi="Arial" w:cs="Arial"/>
          <w:spacing w:val="3"/>
        </w:rPr>
        <w:t>2</w:t>
      </w:r>
      <w:r w:rsidRPr="00CB11A9">
        <w:rPr>
          <w:rFonts w:ascii="Arial" w:eastAsia="Arial" w:hAnsi="Arial" w:cs="Arial"/>
          <w:spacing w:val="-1"/>
        </w:rPr>
        <w:t>01</w:t>
      </w:r>
      <w:r w:rsidRPr="00CB11A9">
        <w:rPr>
          <w:rFonts w:ascii="Arial" w:eastAsia="Arial" w:hAnsi="Arial" w:cs="Arial"/>
        </w:rPr>
        <w:t>4</w:t>
      </w:r>
      <w:r w:rsidRPr="00CB11A9">
        <w:rPr>
          <w:rFonts w:ascii="Arial" w:eastAsia="Arial" w:hAnsi="Arial" w:cs="Arial"/>
          <w:spacing w:val="6"/>
        </w:rPr>
        <w:t xml:space="preserve"> </w:t>
      </w:r>
      <w:r w:rsidRPr="00CB11A9">
        <w:rPr>
          <w:rFonts w:ascii="Arial" w:eastAsia="Arial" w:hAnsi="Arial" w:cs="Arial"/>
        </w:rPr>
        <w:t>–</w:t>
      </w:r>
      <w:r w:rsidRPr="00CB11A9">
        <w:rPr>
          <w:rFonts w:ascii="Arial" w:eastAsia="Arial" w:hAnsi="Arial" w:cs="Arial"/>
          <w:spacing w:val="-2"/>
        </w:rPr>
        <w:t xml:space="preserve"> </w:t>
      </w:r>
      <w:r w:rsidRPr="00CB11A9">
        <w:rPr>
          <w:rFonts w:ascii="Arial" w:eastAsia="Arial" w:hAnsi="Arial" w:cs="Arial"/>
          <w:spacing w:val="6"/>
        </w:rPr>
        <w:t>A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  <w:spacing w:val="4"/>
        </w:rPr>
        <w:t>g</w:t>
      </w:r>
      <w:r w:rsidRPr="00CB11A9">
        <w:rPr>
          <w:rFonts w:ascii="Arial" w:eastAsia="Arial" w:hAnsi="Arial" w:cs="Arial"/>
          <w:spacing w:val="-1"/>
        </w:rPr>
        <w:t>u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-1"/>
        </w:rPr>
        <w:t>201</w:t>
      </w:r>
      <w:r w:rsidRPr="00CB11A9">
        <w:rPr>
          <w:rFonts w:ascii="Arial" w:eastAsia="Arial" w:hAnsi="Arial" w:cs="Arial"/>
          <w:spacing w:val="4"/>
        </w:rPr>
        <w:t>4</w:t>
      </w:r>
      <w:r w:rsidRPr="00CB11A9">
        <w:rPr>
          <w:rFonts w:ascii="Arial" w:eastAsia="Arial" w:hAnsi="Arial" w:cs="Arial"/>
        </w:rPr>
        <w:t>)</w:t>
      </w:r>
    </w:p>
    <w:p w:rsidR="0028687B" w:rsidRPr="00CB11A9" w:rsidRDefault="00CB11A9">
      <w:pPr>
        <w:spacing w:before="1"/>
        <w:ind w:left="70"/>
        <w:rPr>
          <w:rFonts w:ascii="Arial" w:eastAsia="Arial" w:hAnsi="Arial" w:cs="Arial"/>
        </w:rPr>
      </w:pPr>
      <w:r w:rsidRPr="00CB11A9">
        <w:rPr>
          <w:rFonts w:ascii="Arial" w:hAnsi="Arial" w:cs="Arial"/>
        </w:rPr>
        <w:t xml:space="preserve">    </w:t>
      </w:r>
      <w:r w:rsidRPr="00CB11A9">
        <w:rPr>
          <w:rFonts w:ascii="Arial" w:hAnsi="Arial" w:cs="Arial"/>
          <w:spacing w:val="18"/>
        </w:rPr>
        <w:t xml:space="preserve"> </w:t>
      </w:r>
      <w:r w:rsidRPr="00CB11A9">
        <w:rPr>
          <w:rFonts w:ascii="Arial" w:eastAsia="Arial" w:hAnsi="Arial" w:cs="Arial"/>
        </w:rPr>
        <w:t>R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5"/>
        </w:rPr>
        <w:t>c</w:t>
      </w:r>
      <w:r w:rsidRPr="00CB11A9">
        <w:rPr>
          <w:rFonts w:ascii="Arial" w:eastAsia="Arial" w:hAnsi="Arial" w:cs="Arial"/>
          <w:spacing w:val="-6"/>
        </w:rPr>
        <w:t>h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3"/>
        </w:rPr>
        <w:t>a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-2"/>
        </w:rPr>
        <w:t>d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5"/>
        </w:rPr>
        <w:t>v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1"/>
        </w:rPr>
        <w:t>ope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</w:rPr>
        <w:t>a</w:t>
      </w:r>
      <w:r w:rsidRPr="00CB11A9">
        <w:rPr>
          <w:rFonts w:ascii="Arial" w:eastAsia="Arial" w:hAnsi="Arial" w:cs="Arial"/>
          <w:spacing w:val="-1"/>
        </w:rPr>
        <w:t xml:space="preserve"> </w:t>
      </w:r>
      <w:proofErr w:type="spellStart"/>
      <w:r w:rsidRPr="00CB11A9">
        <w:rPr>
          <w:rFonts w:ascii="Arial" w:eastAsia="Arial" w:hAnsi="Arial" w:cs="Arial"/>
          <w:spacing w:val="-2"/>
        </w:rPr>
        <w:t>p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4"/>
        </w:rPr>
        <w:t>y</w:t>
      </w:r>
      <w:r w:rsidRPr="00CB11A9">
        <w:rPr>
          <w:rFonts w:ascii="Arial" w:eastAsia="Arial" w:hAnsi="Arial" w:cs="Arial"/>
          <w:spacing w:val="4"/>
        </w:rPr>
        <w:t>p</w:t>
      </w:r>
      <w:r w:rsidRPr="00CB11A9">
        <w:rPr>
          <w:rFonts w:ascii="Arial" w:eastAsia="Arial" w:hAnsi="Arial" w:cs="Arial"/>
          <w:spacing w:val="-1"/>
        </w:rPr>
        <w:t>h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</w:rPr>
        <w:t>e</w:t>
      </w:r>
      <w:proofErr w:type="spellEnd"/>
      <w:r w:rsidRPr="00CB11A9">
        <w:rPr>
          <w:rFonts w:ascii="Arial" w:eastAsia="Arial" w:hAnsi="Arial" w:cs="Arial"/>
          <w:spacing w:val="-1"/>
        </w:rPr>
        <w:t xml:space="preserve"> </w:t>
      </w:r>
      <w:proofErr w:type="spellStart"/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3"/>
        </w:rPr>
        <w:t>e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b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k</w:t>
      </w:r>
      <w:proofErr w:type="spellEnd"/>
      <w:r w:rsidRPr="00CB11A9">
        <w:rPr>
          <w:rFonts w:ascii="Arial" w:eastAsia="Arial" w:hAnsi="Arial" w:cs="Arial"/>
        </w:rPr>
        <w:t xml:space="preserve"> </w:t>
      </w:r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</w:rPr>
        <w:t>r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-2"/>
        </w:rPr>
        <w:t>a</w:t>
      </w:r>
      <w:r w:rsidRPr="00CB11A9">
        <w:rPr>
          <w:rFonts w:ascii="Arial" w:eastAsia="Arial" w:hAnsi="Arial" w:cs="Arial"/>
          <w:spacing w:val="4"/>
        </w:rPr>
        <w:t>d</w:t>
      </w:r>
      <w:r w:rsidRPr="00CB11A9">
        <w:rPr>
          <w:rFonts w:ascii="Arial" w:eastAsia="Arial" w:hAnsi="Arial" w:cs="Arial"/>
          <w:spacing w:val="-1"/>
        </w:rPr>
        <w:t>ap</w:t>
      </w:r>
      <w:r w:rsidRPr="00CB11A9">
        <w:rPr>
          <w:rFonts w:ascii="Arial" w:eastAsia="Arial" w:hAnsi="Arial" w:cs="Arial"/>
        </w:rPr>
        <w:t>tive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</w:rPr>
        <w:t xml:space="preserve">c 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4"/>
        </w:rPr>
        <w:t>x</w:t>
      </w:r>
      <w:r w:rsidRPr="00CB11A9">
        <w:rPr>
          <w:rFonts w:ascii="Arial" w:eastAsia="Arial" w:hAnsi="Arial" w:cs="Arial"/>
          <w:spacing w:val="5"/>
        </w:rPr>
        <w:t>i</w:t>
      </w:r>
      <w:r w:rsidRPr="00CB11A9">
        <w:rPr>
          <w:rFonts w:ascii="Arial" w:eastAsia="Arial" w:hAnsi="Arial" w:cs="Arial"/>
          <w:spacing w:val="-1"/>
        </w:rPr>
        <w:t>ng</w:t>
      </w:r>
      <w:r w:rsidRPr="00CB11A9">
        <w:rPr>
          <w:rFonts w:ascii="Arial" w:eastAsia="Arial" w:hAnsi="Arial" w:cs="Arial"/>
        </w:rPr>
        <w:t>.</w:t>
      </w:r>
    </w:p>
    <w:p w:rsidR="0028687B" w:rsidRPr="00CB11A9" w:rsidRDefault="00CB11A9">
      <w:pPr>
        <w:ind w:left="70"/>
        <w:rPr>
          <w:rFonts w:ascii="Arial" w:eastAsia="Arial" w:hAnsi="Arial" w:cs="Arial"/>
        </w:rPr>
      </w:pPr>
      <w:r w:rsidRPr="00CB11A9">
        <w:rPr>
          <w:rFonts w:ascii="Arial" w:hAnsi="Arial" w:cs="Arial"/>
        </w:rPr>
        <w:t xml:space="preserve">    </w:t>
      </w:r>
      <w:r w:rsidRPr="00CB11A9">
        <w:rPr>
          <w:rFonts w:ascii="Arial" w:hAnsi="Arial" w:cs="Arial"/>
          <w:spacing w:val="18"/>
        </w:rPr>
        <w:t xml:space="preserve"> </w:t>
      </w:r>
      <w:r w:rsidRPr="00CB11A9">
        <w:rPr>
          <w:rFonts w:ascii="Arial" w:eastAsia="Arial" w:hAnsi="Arial" w:cs="Arial"/>
          <w:spacing w:val="-6"/>
        </w:rPr>
        <w:t>I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4"/>
        </w:rPr>
        <w:t>p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</w:rPr>
        <w:t>v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</w:rPr>
        <w:t>e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5"/>
        </w:rPr>
        <w:t>D</w:t>
      </w:r>
      <w:r w:rsidRPr="00CB11A9">
        <w:rPr>
          <w:rFonts w:ascii="Arial" w:eastAsia="Arial" w:hAnsi="Arial" w:cs="Arial"/>
          <w:spacing w:val="-2"/>
        </w:rPr>
        <w:t>F</w:t>
      </w:r>
      <w:r w:rsidRPr="00CB11A9">
        <w:rPr>
          <w:rFonts w:ascii="Arial" w:eastAsia="Arial" w:hAnsi="Arial" w:cs="Arial"/>
          <w:spacing w:val="-1"/>
        </w:rPr>
        <w:t>2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3"/>
        </w:rPr>
        <w:t xml:space="preserve"> a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5"/>
        </w:rPr>
        <w:t>D</w:t>
      </w:r>
      <w:r w:rsidRPr="00CB11A9">
        <w:rPr>
          <w:rFonts w:ascii="Arial" w:eastAsia="Arial" w:hAnsi="Arial" w:cs="Arial"/>
          <w:spacing w:val="-2"/>
        </w:rPr>
        <w:t>F</w:t>
      </w:r>
      <w:r w:rsidRPr="00CB11A9">
        <w:rPr>
          <w:rFonts w:ascii="Arial" w:eastAsia="Arial" w:hAnsi="Arial" w:cs="Arial"/>
        </w:rPr>
        <w:t>1</w:t>
      </w:r>
      <w:r w:rsidRPr="00CB11A9">
        <w:rPr>
          <w:rFonts w:ascii="Arial" w:eastAsia="Arial" w:hAnsi="Arial" w:cs="Arial"/>
          <w:spacing w:val="-1"/>
        </w:rPr>
        <w:t xml:space="preserve"> </w:t>
      </w:r>
      <w:proofErr w:type="spellStart"/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3"/>
        </w:rPr>
        <w:t>e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b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5"/>
        </w:rPr>
        <w:t>k</w:t>
      </w:r>
      <w:r w:rsidRPr="00CB11A9">
        <w:rPr>
          <w:rFonts w:ascii="Arial" w:eastAsia="Arial" w:hAnsi="Arial" w:cs="Arial"/>
        </w:rPr>
        <w:t>s</w:t>
      </w:r>
      <w:proofErr w:type="spellEnd"/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in C</w:t>
      </w:r>
      <w:r w:rsidRPr="00CB11A9">
        <w:rPr>
          <w:rFonts w:ascii="Arial" w:eastAsia="Arial" w:hAnsi="Arial" w:cs="Arial"/>
          <w:spacing w:val="1"/>
        </w:rPr>
        <w:t>S</w:t>
      </w:r>
      <w:r w:rsidRPr="00CB11A9">
        <w:rPr>
          <w:rFonts w:ascii="Arial" w:eastAsia="Arial" w:hAnsi="Arial" w:cs="Arial"/>
        </w:rPr>
        <w:t>R</w:t>
      </w:r>
    </w:p>
    <w:p w:rsidR="0028687B" w:rsidRPr="00CB11A9" w:rsidRDefault="00CB11A9">
      <w:pPr>
        <w:spacing w:line="240" w:lineRule="exact"/>
        <w:ind w:left="70"/>
        <w:rPr>
          <w:rFonts w:ascii="Arial" w:eastAsia="Arial" w:hAnsi="Arial" w:cs="Arial"/>
        </w:rPr>
      </w:pPr>
      <w:r w:rsidRPr="00CB11A9">
        <w:rPr>
          <w:rFonts w:ascii="Arial" w:hAnsi="Arial" w:cs="Arial"/>
        </w:rPr>
        <w:t xml:space="preserve">    </w:t>
      </w:r>
      <w:r w:rsidRPr="00CB11A9">
        <w:rPr>
          <w:rFonts w:ascii="Arial" w:hAnsi="Arial" w:cs="Arial"/>
          <w:spacing w:val="18"/>
        </w:rPr>
        <w:t xml:space="preserve"> 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ea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4"/>
        </w:rPr>
        <w:t>p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</w:rPr>
        <w:t>a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w</w:t>
      </w:r>
      <w:r w:rsidRPr="00CB11A9">
        <w:rPr>
          <w:rFonts w:ascii="Arial" w:eastAsia="Arial" w:hAnsi="Arial" w:cs="Arial"/>
          <w:spacing w:val="1"/>
        </w:rPr>
        <w:t xml:space="preserve"> 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  <w:spacing w:val="-6"/>
        </w:rPr>
        <w:t>h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-2"/>
        </w:rPr>
        <w:t>o</w:t>
      </w:r>
      <w:r w:rsidRPr="00CB11A9">
        <w:rPr>
          <w:rFonts w:ascii="Arial" w:eastAsia="Arial" w:hAnsi="Arial" w:cs="Arial"/>
        </w:rPr>
        <w:t>f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-5"/>
        </w:rPr>
        <w:t>l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4"/>
        </w:rPr>
        <w:t>d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g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4"/>
        </w:rPr>
        <w:t>c</w:t>
      </w:r>
      <w:r w:rsidRPr="00CB11A9">
        <w:rPr>
          <w:rFonts w:ascii="Arial" w:eastAsia="Arial" w:hAnsi="Arial" w:cs="Arial"/>
          <w:spacing w:val="-1"/>
        </w:rPr>
        <w:t>oe</w:t>
      </w:r>
      <w:r w:rsidRPr="00CB11A9">
        <w:rPr>
          <w:rFonts w:ascii="Arial" w:eastAsia="Arial" w:hAnsi="Arial" w:cs="Arial"/>
          <w:spacing w:val="4"/>
        </w:rPr>
        <w:t>ff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</w:rPr>
        <w:t xml:space="preserve">s </w:t>
      </w:r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</w:rPr>
        <w:t>m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  <w:spacing w:val="-6"/>
        </w:rPr>
        <w:t>s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ct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1"/>
        </w:rPr>
        <w:t xml:space="preserve"> o</w:t>
      </w:r>
      <w:r w:rsidRPr="00CB11A9">
        <w:rPr>
          <w:rFonts w:ascii="Arial" w:eastAsia="Arial" w:hAnsi="Arial" w:cs="Arial"/>
        </w:rPr>
        <w:t>f</w:t>
      </w:r>
      <w:r w:rsidRPr="00CB11A9">
        <w:rPr>
          <w:rFonts w:ascii="Arial" w:eastAsia="Arial" w:hAnsi="Arial" w:cs="Arial"/>
          <w:spacing w:val="13"/>
        </w:rPr>
        <w:t xml:space="preserve"> </w:t>
      </w:r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</w:rPr>
        <w:t>sh</w:t>
      </w:r>
    </w:p>
    <w:p w:rsidR="0028687B" w:rsidRPr="00CB11A9" w:rsidRDefault="0028687B">
      <w:pPr>
        <w:spacing w:before="8" w:line="220" w:lineRule="exact"/>
        <w:rPr>
          <w:rFonts w:ascii="Arial" w:hAnsi="Arial" w:cs="Arial"/>
          <w:sz w:val="22"/>
          <w:szCs w:val="22"/>
        </w:rPr>
      </w:pPr>
    </w:p>
    <w:p w:rsidR="0028687B" w:rsidRPr="00CB11A9" w:rsidRDefault="00CB11A9">
      <w:pPr>
        <w:rPr>
          <w:rFonts w:ascii="Arial" w:eastAsia="Arial" w:hAnsi="Arial" w:cs="Arial"/>
        </w:rPr>
      </w:pP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  <w:spacing w:val="3"/>
        </w:rPr>
        <w:t>mm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7"/>
        </w:rPr>
        <w:t>n</w:t>
      </w:r>
      <w:r w:rsidRPr="00CB11A9">
        <w:rPr>
          <w:rFonts w:ascii="Arial" w:eastAsia="Arial" w:hAnsi="Arial" w:cs="Arial"/>
        </w:rPr>
        <w:t>c.</w:t>
      </w:r>
      <w:r w:rsidRPr="00CB11A9">
        <w:rPr>
          <w:rFonts w:ascii="Arial" w:eastAsia="Arial" w:hAnsi="Arial" w:cs="Arial"/>
          <w:spacing w:val="5"/>
        </w:rPr>
        <w:t xml:space="preserve"> </w:t>
      </w:r>
      <w:r w:rsidRPr="00CB11A9">
        <w:rPr>
          <w:rFonts w:ascii="Arial" w:eastAsia="Arial" w:hAnsi="Arial" w:cs="Arial"/>
        </w:rPr>
        <w:t>–</w:t>
      </w:r>
      <w:r w:rsidRPr="00CB11A9">
        <w:rPr>
          <w:rFonts w:ascii="Arial" w:eastAsia="Arial" w:hAnsi="Arial" w:cs="Arial"/>
          <w:spacing w:val="-2"/>
        </w:rPr>
        <w:t xml:space="preserve"> </w:t>
      </w:r>
      <w:r w:rsidRPr="00CB11A9">
        <w:rPr>
          <w:rFonts w:ascii="Arial" w:eastAsia="Arial" w:hAnsi="Arial" w:cs="Arial"/>
          <w:spacing w:val="6"/>
        </w:rPr>
        <w:t>S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  <w:spacing w:val="3"/>
        </w:rPr>
        <w:t>mm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r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</w:rPr>
        <w:t>ls I</w:t>
      </w:r>
      <w:r w:rsidRPr="00CB11A9">
        <w:rPr>
          <w:rFonts w:ascii="Arial" w:eastAsia="Arial" w:hAnsi="Arial" w:cs="Arial"/>
          <w:spacing w:val="-2"/>
        </w:rPr>
        <w:t>n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e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</w:rPr>
        <w:t>n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-2"/>
        </w:rPr>
        <w:t>(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y</w:t>
      </w:r>
      <w:r w:rsidRPr="00CB11A9">
        <w:rPr>
          <w:rFonts w:ascii="Arial" w:eastAsia="Arial" w:hAnsi="Arial" w:cs="Arial"/>
          <w:spacing w:val="-5"/>
        </w:rPr>
        <w:t xml:space="preserve"> </w:t>
      </w:r>
      <w:r w:rsidRPr="00CB11A9">
        <w:rPr>
          <w:rFonts w:ascii="Arial" w:eastAsia="Arial" w:hAnsi="Arial" w:cs="Arial"/>
          <w:spacing w:val="-2"/>
        </w:rPr>
        <w:t>2</w:t>
      </w:r>
      <w:r w:rsidRPr="00CB11A9">
        <w:rPr>
          <w:rFonts w:ascii="Arial" w:eastAsia="Arial" w:hAnsi="Arial" w:cs="Arial"/>
          <w:spacing w:val="-1"/>
        </w:rPr>
        <w:t>0</w:t>
      </w:r>
      <w:r w:rsidRPr="00CB11A9">
        <w:rPr>
          <w:rFonts w:ascii="Arial" w:eastAsia="Arial" w:hAnsi="Arial" w:cs="Arial"/>
          <w:spacing w:val="4"/>
        </w:rPr>
        <w:t>1</w:t>
      </w:r>
      <w:r w:rsidRPr="00CB11A9">
        <w:rPr>
          <w:rFonts w:ascii="Arial" w:eastAsia="Arial" w:hAnsi="Arial" w:cs="Arial"/>
        </w:rPr>
        <w:t>3</w:t>
      </w:r>
      <w:r w:rsidRPr="00CB11A9">
        <w:rPr>
          <w:rFonts w:ascii="Arial" w:eastAsia="Arial" w:hAnsi="Arial" w:cs="Arial"/>
          <w:spacing w:val="2"/>
        </w:rPr>
        <w:t xml:space="preserve"> </w:t>
      </w:r>
      <w:r w:rsidRPr="00CB11A9">
        <w:rPr>
          <w:rFonts w:ascii="Arial" w:eastAsia="Arial" w:hAnsi="Arial" w:cs="Arial"/>
        </w:rPr>
        <w:t>–</w:t>
      </w:r>
      <w:r w:rsidRPr="00CB11A9">
        <w:rPr>
          <w:rFonts w:ascii="Arial" w:eastAsia="Arial" w:hAnsi="Arial" w:cs="Arial"/>
          <w:spacing w:val="-2"/>
        </w:rPr>
        <w:t xml:space="preserve"> </w:t>
      </w:r>
      <w:r w:rsidRPr="00CB11A9">
        <w:rPr>
          <w:rFonts w:ascii="Arial" w:eastAsia="Arial" w:hAnsi="Arial" w:cs="Arial"/>
          <w:spacing w:val="6"/>
        </w:rPr>
        <w:t>A</w:t>
      </w:r>
      <w:r w:rsidRPr="00CB11A9">
        <w:rPr>
          <w:rFonts w:ascii="Arial" w:eastAsia="Arial" w:hAnsi="Arial" w:cs="Arial"/>
          <w:spacing w:val="-1"/>
        </w:rPr>
        <w:t>ugu</w:t>
      </w:r>
      <w:r w:rsidRPr="00CB11A9">
        <w:rPr>
          <w:rFonts w:ascii="Arial" w:eastAsia="Arial" w:hAnsi="Arial" w:cs="Arial"/>
        </w:rPr>
        <w:t xml:space="preserve">st </w:t>
      </w:r>
      <w:r w:rsidRPr="00CB11A9">
        <w:rPr>
          <w:rFonts w:ascii="Arial" w:eastAsia="Arial" w:hAnsi="Arial" w:cs="Arial"/>
          <w:spacing w:val="-2"/>
        </w:rPr>
        <w:t>2</w:t>
      </w:r>
      <w:r w:rsidRPr="00CB11A9">
        <w:rPr>
          <w:rFonts w:ascii="Arial" w:eastAsia="Arial" w:hAnsi="Arial" w:cs="Arial"/>
          <w:spacing w:val="-1"/>
        </w:rPr>
        <w:t>0</w:t>
      </w:r>
      <w:r w:rsidRPr="00CB11A9">
        <w:rPr>
          <w:rFonts w:ascii="Arial" w:eastAsia="Arial" w:hAnsi="Arial" w:cs="Arial"/>
          <w:spacing w:val="4"/>
        </w:rPr>
        <w:t>1</w:t>
      </w:r>
      <w:r w:rsidRPr="00CB11A9">
        <w:rPr>
          <w:rFonts w:ascii="Arial" w:eastAsia="Arial" w:hAnsi="Arial" w:cs="Arial"/>
          <w:spacing w:val="-1"/>
        </w:rPr>
        <w:t>3</w:t>
      </w:r>
      <w:r w:rsidRPr="00CB11A9">
        <w:rPr>
          <w:rFonts w:ascii="Arial" w:eastAsia="Arial" w:hAnsi="Arial" w:cs="Arial"/>
        </w:rPr>
        <w:t>)</w:t>
      </w:r>
    </w:p>
    <w:p w:rsidR="0028687B" w:rsidRPr="00CB11A9" w:rsidRDefault="00CB11A9">
      <w:pPr>
        <w:spacing w:before="2"/>
        <w:ind w:left="70"/>
        <w:rPr>
          <w:rFonts w:ascii="Arial" w:eastAsia="Arial" w:hAnsi="Arial" w:cs="Arial"/>
        </w:rPr>
      </w:pPr>
      <w:r w:rsidRPr="00CB11A9">
        <w:rPr>
          <w:rFonts w:ascii="Arial" w:hAnsi="Arial" w:cs="Arial"/>
        </w:rPr>
        <w:t xml:space="preserve">    </w:t>
      </w:r>
      <w:r w:rsidRPr="00CB11A9">
        <w:rPr>
          <w:rFonts w:ascii="Arial" w:hAnsi="Arial" w:cs="Arial"/>
          <w:spacing w:val="18"/>
        </w:rPr>
        <w:t xml:space="preserve"> 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-5"/>
        </w:rPr>
        <w:t>v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1"/>
        </w:rPr>
        <w:t>ope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n</w:t>
      </w:r>
      <w:r w:rsidRPr="00CB11A9">
        <w:rPr>
          <w:rFonts w:ascii="Arial" w:eastAsia="Arial" w:hAnsi="Arial" w:cs="Arial"/>
          <w:spacing w:val="-6"/>
        </w:rPr>
        <w:t xml:space="preserve"> </w:t>
      </w:r>
      <w:r w:rsidRPr="00CB11A9">
        <w:rPr>
          <w:rFonts w:ascii="Arial" w:eastAsia="Arial" w:hAnsi="Arial" w:cs="Arial"/>
          <w:spacing w:val="3"/>
        </w:rPr>
        <w:t>a</w:t>
      </w:r>
      <w:r w:rsidRPr="00CB11A9">
        <w:rPr>
          <w:rFonts w:ascii="Arial" w:eastAsia="Arial" w:hAnsi="Arial" w:cs="Arial"/>
          <w:spacing w:val="-1"/>
        </w:rPr>
        <w:t>u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o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 xml:space="preserve"> t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1"/>
        </w:rPr>
        <w:t>t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g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1"/>
        </w:rPr>
        <w:t>p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  <w:spacing w:val="-6"/>
        </w:rPr>
        <w:t>h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4"/>
        </w:rPr>
        <w:t xml:space="preserve"> c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3"/>
        </w:rPr>
        <w:t>e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1"/>
        </w:rPr>
        <w:t>t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g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</w:rPr>
        <w:t>e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-2"/>
        </w:rPr>
        <w:t>d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5"/>
        </w:rPr>
        <w:t>w</w:t>
      </w:r>
      <w:r w:rsidRPr="00CB11A9">
        <w:rPr>
          <w:rFonts w:ascii="Arial" w:eastAsia="Arial" w:hAnsi="Arial" w:cs="Arial"/>
        </w:rPr>
        <w:t>n</w:t>
      </w:r>
      <w:r w:rsidRPr="00CB11A9">
        <w:rPr>
          <w:rFonts w:ascii="Arial" w:eastAsia="Arial" w:hAnsi="Arial" w:cs="Arial"/>
          <w:spacing w:val="-6"/>
        </w:rPr>
        <w:t xml:space="preserve"> </w:t>
      </w:r>
      <w:r w:rsidRPr="00CB11A9">
        <w:rPr>
          <w:rFonts w:ascii="Arial" w:eastAsia="Arial" w:hAnsi="Arial" w:cs="Arial"/>
          <w:spacing w:val="3"/>
        </w:rPr>
        <w:t>b</w:t>
      </w:r>
      <w:r w:rsidRPr="00CB11A9">
        <w:rPr>
          <w:rFonts w:ascii="Arial" w:eastAsia="Arial" w:hAnsi="Arial" w:cs="Arial"/>
        </w:rPr>
        <w:t>y</w:t>
      </w:r>
      <w:r w:rsidRPr="00CB11A9">
        <w:rPr>
          <w:rFonts w:ascii="Arial" w:eastAsia="Arial" w:hAnsi="Arial" w:cs="Arial"/>
          <w:spacing w:val="-1"/>
        </w:rPr>
        <w:t xml:space="preserve"> 95</w:t>
      </w:r>
      <w:r w:rsidRPr="00CB11A9">
        <w:rPr>
          <w:rFonts w:ascii="Arial" w:eastAsia="Arial" w:hAnsi="Arial" w:cs="Arial"/>
        </w:rPr>
        <w:t>%</w:t>
      </w:r>
    </w:p>
    <w:p w:rsidR="0028687B" w:rsidRPr="00CB11A9" w:rsidRDefault="00CB11A9">
      <w:pPr>
        <w:ind w:left="70"/>
        <w:rPr>
          <w:rFonts w:ascii="Arial" w:eastAsia="Arial" w:hAnsi="Arial" w:cs="Arial"/>
        </w:rPr>
      </w:pPr>
      <w:r w:rsidRPr="00CB11A9">
        <w:rPr>
          <w:rFonts w:ascii="Arial" w:hAnsi="Arial" w:cs="Arial"/>
        </w:rPr>
        <w:t xml:space="preserve">    </w:t>
      </w:r>
      <w:r w:rsidRPr="00CB11A9">
        <w:rPr>
          <w:rFonts w:ascii="Arial" w:hAnsi="Arial" w:cs="Arial"/>
          <w:spacing w:val="18"/>
        </w:rPr>
        <w:t xml:space="preserve"> </w:t>
      </w:r>
      <w:r w:rsidRPr="00CB11A9">
        <w:rPr>
          <w:rFonts w:ascii="Arial" w:eastAsia="Arial" w:hAnsi="Arial" w:cs="Arial"/>
          <w:spacing w:val="-1"/>
        </w:rPr>
        <w:t>G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  <w:spacing w:val="-5"/>
        </w:rPr>
        <w:t>v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4"/>
        </w:rPr>
        <w:t>b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</w:rPr>
        <w:t>e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</w:rPr>
        <w:t>v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1"/>
        </w:rPr>
        <w:t>u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5"/>
        </w:rPr>
        <w:t xml:space="preserve"> </w:t>
      </w:r>
      <w:r w:rsidRPr="00CB11A9">
        <w:rPr>
          <w:rFonts w:ascii="Arial" w:eastAsia="Arial" w:hAnsi="Arial" w:cs="Arial"/>
          <w:spacing w:val="-1"/>
        </w:rPr>
        <w:t>t</w:t>
      </w:r>
      <w:r w:rsidRPr="00CB11A9">
        <w:rPr>
          <w:rFonts w:ascii="Arial" w:eastAsia="Arial" w:hAnsi="Arial" w:cs="Arial"/>
        </w:rPr>
        <w:t>o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3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  <w:spacing w:val="-1"/>
        </w:rPr>
        <w:t>b</w:t>
      </w:r>
      <w:r w:rsidRPr="00CB11A9">
        <w:rPr>
          <w:rFonts w:ascii="Arial" w:eastAsia="Arial" w:hAnsi="Arial" w:cs="Arial"/>
        </w:rPr>
        <w:t>le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</w:rPr>
        <w:t>cc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  <w:spacing w:val="9"/>
        </w:rPr>
        <w:t>f</w:t>
      </w:r>
      <w:r w:rsidRPr="00CB11A9">
        <w:rPr>
          <w:rFonts w:ascii="Arial" w:eastAsia="Arial" w:hAnsi="Arial" w:cs="Arial"/>
          <w:spacing w:val="-1"/>
        </w:rPr>
        <w:t>u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4"/>
        </w:rPr>
        <w:t xml:space="preserve"> </w:t>
      </w:r>
      <w:r w:rsidRPr="00CB11A9">
        <w:rPr>
          <w:rFonts w:ascii="Arial" w:eastAsia="Arial" w:hAnsi="Arial" w:cs="Arial"/>
          <w:spacing w:val="-1"/>
        </w:rPr>
        <w:t>co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-1"/>
        </w:rPr>
        <w:t>p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-1"/>
        </w:rPr>
        <w:t>op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</w:rPr>
        <w:t>n</w:t>
      </w:r>
    </w:p>
    <w:p w:rsidR="0028687B" w:rsidRPr="00CB11A9" w:rsidRDefault="00CB11A9">
      <w:pPr>
        <w:spacing w:line="240" w:lineRule="exact"/>
        <w:ind w:left="70"/>
        <w:rPr>
          <w:rFonts w:ascii="Arial" w:eastAsia="Arial" w:hAnsi="Arial" w:cs="Arial"/>
        </w:rPr>
      </w:pPr>
      <w:r w:rsidRPr="00CB11A9">
        <w:rPr>
          <w:rFonts w:ascii="Arial" w:hAnsi="Arial" w:cs="Arial"/>
        </w:rPr>
        <w:t xml:space="preserve">    </w:t>
      </w:r>
      <w:r w:rsidRPr="00CB11A9">
        <w:rPr>
          <w:rFonts w:ascii="Arial" w:hAnsi="Arial" w:cs="Arial"/>
          <w:spacing w:val="18"/>
        </w:rPr>
        <w:t xml:space="preserve"> </w:t>
      </w:r>
      <w:r w:rsidRPr="00CB11A9">
        <w:rPr>
          <w:rFonts w:ascii="Arial" w:eastAsia="Arial" w:hAnsi="Arial" w:cs="Arial"/>
          <w:spacing w:val="1"/>
        </w:rPr>
        <w:t>A</w:t>
      </w:r>
      <w:r w:rsidRPr="00CB11A9">
        <w:rPr>
          <w:rFonts w:ascii="Arial" w:eastAsia="Arial" w:hAnsi="Arial" w:cs="Arial"/>
        </w:rPr>
        <w:t>ssi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</w:rPr>
        <w:t xml:space="preserve">in </w:t>
      </w:r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4"/>
        </w:rPr>
        <w:t xml:space="preserve"> </w:t>
      </w:r>
      <w:r w:rsidRPr="00CB11A9">
        <w:rPr>
          <w:rFonts w:ascii="Arial" w:eastAsia="Arial" w:hAnsi="Arial" w:cs="Arial"/>
          <w:spacing w:val="-1"/>
        </w:rPr>
        <w:t>t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g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-2"/>
        </w:rPr>
        <w:t>o</w:t>
      </w:r>
      <w:r w:rsidRPr="00CB11A9">
        <w:rPr>
          <w:rFonts w:ascii="Arial" w:eastAsia="Arial" w:hAnsi="Arial" w:cs="Arial"/>
        </w:rPr>
        <w:t>f</w:t>
      </w:r>
      <w:r w:rsidRPr="00CB11A9">
        <w:rPr>
          <w:rFonts w:ascii="Arial" w:eastAsia="Arial" w:hAnsi="Arial" w:cs="Arial"/>
          <w:spacing w:val="4"/>
        </w:rPr>
        <w:t xml:space="preserve"> c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4"/>
        </w:rPr>
        <w:t>p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4"/>
        </w:rPr>
        <w:t>d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</w:rPr>
        <w:t>ct</w:t>
      </w:r>
      <w:r w:rsidRPr="00CB11A9">
        <w:rPr>
          <w:rFonts w:ascii="Arial" w:eastAsia="Arial" w:hAnsi="Arial" w:cs="Arial"/>
          <w:spacing w:val="13"/>
        </w:rPr>
        <w:t xml:space="preserve"> 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</w:rPr>
        <w:t>tw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</w:rPr>
        <w:t>e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se</w:t>
      </w:r>
    </w:p>
    <w:p w:rsidR="0028687B" w:rsidRPr="00CB11A9" w:rsidRDefault="00CB11A9" w:rsidP="00DB2908">
      <w:pPr>
        <w:ind w:left="70"/>
        <w:rPr>
          <w:rFonts w:ascii="Arial" w:eastAsia="Arial" w:hAnsi="Arial" w:cs="Arial"/>
        </w:rPr>
        <w:sectPr w:rsidR="0028687B" w:rsidRPr="00CB11A9">
          <w:type w:val="continuous"/>
          <w:pgSz w:w="12240" w:h="15840"/>
          <w:pgMar w:top="1380" w:right="860" w:bottom="280" w:left="1080" w:header="720" w:footer="720" w:gutter="0"/>
          <w:cols w:num="2" w:space="720" w:equalWidth="0">
            <w:col w:w="1237" w:space="224"/>
            <w:col w:w="8839"/>
          </w:cols>
        </w:sectPr>
      </w:pPr>
      <w:r w:rsidRPr="00CB11A9">
        <w:rPr>
          <w:rFonts w:ascii="Arial" w:hAnsi="Arial" w:cs="Arial"/>
        </w:rPr>
        <w:t xml:space="preserve">    </w:t>
      </w:r>
      <w:r w:rsidRPr="00CB11A9">
        <w:rPr>
          <w:rFonts w:ascii="Arial" w:hAnsi="Arial" w:cs="Arial"/>
          <w:spacing w:val="18"/>
        </w:rPr>
        <w:t xml:space="preserve"> </w:t>
      </w:r>
      <w:r w:rsidRPr="00CB11A9">
        <w:rPr>
          <w:rFonts w:ascii="Arial" w:eastAsia="Arial" w:hAnsi="Arial" w:cs="Arial"/>
          <w:spacing w:val="1"/>
        </w:rPr>
        <w:t>A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-1"/>
        </w:rPr>
        <w:t>b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3"/>
        </w:rPr>
        <w:t>a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-1"/>
        </w:rPr>
        <w:t xml:space="preserve"> t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  <w:spacing w:val="4"/>
        </w:rPr>
        <w:t>b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1"/>
        </w:rPr>
        <w:t>ho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  <w:spacing w:val="4"/>
        </w:rPr>
        <w:t>p</w:t>
      </w:r>
      <w:r w:rsidRPr="00CB11A9">
        <w:rPr>
          <w:rFonts w:ascii="Arial" w:eastAsia="Arial" w:hAnsi="Arial" w:cs="Arial"/>
          <w:spacing w:val="-1"/>
        </w:rPr>
        <w:t>da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2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-1"/>
        </w:rPr>
        <w:t>co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-1"/>
        </w:rPr>
        <w:t>p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</w:rPr>
        <w:t xml:space="preserve">s </w:t>
      </w:r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</w:rPr>
        <w:t>r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5"/>
        </w:rPr>
        <w:t>x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-1"/>
        </w:rPr>
        <w:t>cu</w:t>
      </w:r>
      <w:r w:rsidRPr="00CB11A9">
        <w:rPr>
          <w:rFonts w:ascii="Arial" w:eastAsia="Arial" w:hAnsi="Arial" w:cs="Arial"/>
          <w:spacing w:val="-2"/>
        </w:rPr>
        <w:t>rr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1"/>
        </w:rPr>
        <w:t xml:space="preserve"> p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4"/>
        </w:rPr>
        <w:t>d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</w:rPr>
        <w:t>ct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</w:rPr>
        <w:t>tw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</w:rPr>
        <w:t>e</w:t>
      </w:r>
      <w:r w:rsidRPr="00CB11A9">
        <w:rPr>
          <w:rFonts w:ascii="Arial" w:eastAsia="Arial" w:hAnsi="Arial" w:cs="Arial"/>
          <w:spacing w:val="4"/>
        </w:rPr>
        <w:t xml:space="preserve"> 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4"/>
        </w:rPr>
        <w:t>a</w:t>
      </w:r>
      <w:r w:rsidR="00DB2908" w:rsidRPr="00CB11A9">
        <w:rPr>
          <w:rFonts w:ascii="Arial" w:eastAsia="Arial" w:hAnsi="Arial" w:cs="Arial"/>
        </w:rPr>
        <w:t>se</w:t>
      </w:r>
    </w:p>
    <w:p w:rsidR="00DB2908" w:rsidRDefault="00DB2908" w:rsidP="00DB2908">
      <w:pPr>
        <w:spacing w:before="10" w:line="200" w:lineRule="exact"/>
        <w:rPr>
          <w:rFonts w:ascii="Arial" w:hAnsi="Arial" w:cs="Arial"/>
        </w:rPr>
      </w:pPr>
    </w:p>
    <w:p w:rsidR="00DB44FC" w:rsidRPr="00CB11A9" w:rsidRDefault="00DB44FC" w:rsidP="00DB2908">
      <w:pPr>
        <w:spacing w:before="10" w:line="200" w:lineRule="exact"/>
        <w:rPr>
          <w:rFonts w:ascii="Arial" w:hAnsi="Arial" w:cs="Arial"/>
        </w:rPr>
      </w:pPr>
    </w:p>
    <w:p w:rsidR="00DB2908" w:rsidRPr="00CB11A9" w:rsidRDefault="00DB2908" w:rsidP="00DB2908">
      <w:pPr>
        <w:spacing w:before="10" w:line="200" w:lineRule="exact"/>
        <w:rPr>
          <w:rFonts w:ascii="Arial" w:hAnsi="Arial" w:cs="Arial"/>
        </w:rPr>
        <w:sectPr w:rsidR="00DB2908" w:rsidRPr="00CB11A9">
          <w:type w:val="continuous"/>
          <w:pgSz w:w="12240" w:h="15840"/>
          <w:pgMar w:top="1380" w:right="860" w:bottom="280" w:left="1080" w:header="720" w:footer="720" w:gutter="0"/>
          <w:cols w:space="720"/>
        </w:sectPr>
      </w:pPr>
    </w:p>
    <w:p w:rsidR="0028687B" w:rsidRPr="00CB11A9" w:rsidRDefault="00CB11A9">
      <w:pPr>
        <w:spacing w:before="34"/>
        <w:ind w:left="110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b/>
          <w:spacing w:val="1"/>
        </w:rPr>
        <w:lastRenderedPageBreak/>
        <w:t>S</w:t>
      </w:r>
      <w:r w:rsidRPr="00CB11A9">
        <w:rPr>
          <w:rFonts w:ascii="Arial" w:eastAsia="Arial" w:hAnsi="Arial" w:cs="Arial"/>
          <w:b/>
          <w:spacing w:val="-1"/>
        </w:rPr>
        <w:t>k</w:t>
      </w:r>
      <w:r w:rsidRPr="00CB11A9">
        <w:rPr>
          <w:rFonts w:ascii="Arial" w:eastAsia="Arial" w:hAnsi="Arial" w:cs="Arial"/>
          <w:b/>
        </w:rPr>
        <w:t>i</w:t>
      </w:r>
      <w:r w:rsidRPr="00CB11A9">
        <w:rPr>
          <w:rFonts w:ascii="Arial" w:eastAsia="Arial" w:hAnsi="Arial" w:cs="Arial"/>
          <w:b/>
          <w:spacing w:val="-1"/>
        </w:rPr>
        <w:t>l</w:t>
      </w:r>
      <w:r w:rsidRPr="00CB11A9">
        <w:rPr>
          <w:rFonts w:ascii="Arial" w:eastAsia="Arial" w:hAnsi="Arial" w:cs="Arial"/>
          <w:b/>
        </w:rPr>
        <w:t>l</w:t>
      </w:r>
      <w:r w:rsidRPr="00CB11A9">
        <w:rPr>
          <w:rFonts w:ascii="Arial" w:eastAsia="Arial" w:hAnsi="Arial" w:cs="Arial"/>
          <w:b/>
          <w:spacing w:val="-2"/>
        </w:rPr>
        <w:t>s</w:t>
      </w:r>
      <w:r w:rsidRPr="00CB11A9">
        <w:rPr>
          <w:rFonts w:ascii="Arial" w:eastAsia="Arial" w:hAnsi="Arial" w:cs="Arial"/>
          <w:b/>
        </w:rPr>
        <w:t xml:space="preserve">:            </w:t>
      </w:r>
      <w:r w:rsidRPr="00CB11A9">
        <w:rPr>
          <w:rFonts w:ascii="Arial" w:eastAsia="Arial" w:hAnsi="Arial" w:cs="Arial"/>
          <w:b/>
          <w:spacing w:val="44"/>
        </w:rPr>
        <w:t xml:space="preserve"> </w:t>
      </w:r>
      <w:r w:rsidRPr="00CB11A9">
        <w:rPr>
          <w:rFonts w:ascii="Arial" w:eastAsia="Arial" w:hAnsi="Arial" w:cs="Arial"/>
          <w:spacing w:val="1"/>
        </w:rPr>
        <w:t>P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og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3"/>
        </w:rPr>
        <w:t>mm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g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3"/>
        </w:rPr>
        <w:t>L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  <w:spacing w:val="4"/>
        </w:rPr>
        <w:t>g</w:t>
      </w:r>
      <w:r w:rsidRPr="00CB11A9">
        <w:rPr>
          <w:rFonts w:ascii="Arial" w:eastAsia="Arial" w:hAnsi="Arial" w:cs="Arial"/>
          <w:spacing w:val="-1"/>
        </w:rPr>
        <w:t>uag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</w:rPr>
        <w:t>:</w:t>
      </w:r>
    </w:p>
    <w:p w:rsidR="0028687B" w:rsidRDefault="00CB11A9" w:rsidP="00DB44FC">
      <w:pPr>
        <w:spacing w:before="1"/>
        <w:ind w:left="1531"/>
        <w:rPr>
          <w:rFonts w:ascii="Arial" w:eastAsia="Arial" w:hAnsi="Arial" w:cs="Arial"/>
        </w:rPr>
      </w:pPr>
      <w:r w:rsidRPr="00CB11A9">
        <w:rPr>
          <w:rFonts w:ascii="Arial" w:hAnsi="Arial" w:cs="Arial"/>
        </w:rPr>
        <w:t xml:space="preserve">    </w:t>
      </w:r>
      <w:r w:rsidRPr="00CB11A9">
        <w:rPr>
          <w:rFonts w:ascii="Arial" w:hAnsi="Arial" w:cs="Arial"/>
          <w:spacing w:val="18"/>
        </w:rPr>
        <w:t xml:space="preserve"> </w:t>
      </w:r>
      <w:r w:rsidRPr="00CB11A9">
        <w:rPr>
          <w:rFonts w:ascii="Arial" w:eastAsia="Arial" w:hAnsi="Arial" w:cs="Arial"/>
          <w:spacing w:val="6"/>
        </w:rPr>
        <w:t>E</w:t>
      </w:r>
      <w:r w:rsidRPr="00CB11A9">
        <w:rPr>
          <w:rFonts w:ascii="Arial" w:eastAsia="Arial" w:hAnsi="Arial" w:cs="Arial"/>
          <w:spacing w:val="-10"/>
        </w:rPr>
        <w:t>x</w:t>
      </w:r>
      <w:r w:rsidRPr="00CB11A9">
        <w:rPr>
          <w:rFonts w:ascii="Arial" w:eastAsia="Arial" w:hAnsi="Arial" w:cs="Arial"/>
          <w:spacing w:val="-1"/>
        </w:rPr>
        <w:t>pe</w:t>
      </w:r>
      <w:r w:rsidRPr="00CB11A9">
        <w:rPr>
          <w:rFonts w:ascii="Arial" w:eastAsia="Arial" w:hAnsi="Arial" w:cs="Arial"/>
          <w:spacing w:val="3"/>
        </w:rPr>
        <w:t>r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d</w:t>
      </w:r>
      <w:r w:rsidRPr="00CB11A9">
        <w:rPr>
          <w:rFonts w:ascii="Arial" w:eastAsia="Arial" w:hAnsi="Arial" w:cs="Arial"/>
          <w:spacing w:val="3"/>
        </w:rPr>
        <w:t xml:space="preserve"> </w:t>
      </w:r>
      <w:r w:rsidRPr="00CB11A9">
        <w:rPr>
          <w:rFonts w:ascii="Arial" w:eastAsia="Arial" w:hAnsi="Arial" w:cs="Arial"/>
        </w:rPr>
        <w:t xml:space="preserve">in </w:t>
      </w:r>
      <w:r w:rsidRPr="00CB11A9">
        <w:rPr>
          <w:rFonts w:ascii="Arial" w:eastAsia="Arial" w:hAnsi="Arial" w:cs="Arial"/>
          <w:spacing w:val="-2"/>
        </w:rPr>
        <w:t>M</w:t>
      </w:r>
      <w:r w:rsidRPr="00CB11A9">
        <w:rPr>
          <w:rFonts w:ascii="Arial" w:eastAsia="Arial" w:hAnsi="Arial" w:cs="Arial"/>
          <w:spacing w:val="1"/>
        </w:rPr>
        <w:t>A</w:t>
      </w:r>
      <w:r w:rsidRPr="00CB11A9">
        <w:rPr>
          <w:rFonts w:ascii="Arial" w:eastAsia="Arial" w:hAnsi="Arial" w:cs="Arial"/>
          <w:spacing w:val="-2"/>
        </w:rPr>
        <w:t>T</w:t>
      </w:r>
      <w:r w:rsidRPr="00CB11A9">
        <w:rPr>
          <w:rFonts w:ascii="Arial" w:eastAsia="Arial" w:hAnsi="Arial" w:cs="Arial"/>
          <w:spacing w:val="-1"/>
        </w:rPr>
        <w:t>L</w:t>
      </w:r>
      <w:r w:rsidRPr="00CB11A9">
        <w:rPr>
          <w:rFonts w:ascii="Arial" w:eastAsia="Arial" w:hAnsi="Arial" w:cs="Arial"/>
          <w:spacing w:val="1"/>
        </w:rPr>
        <w:t>AB</w:t>
      </w:r>
      <w:r w:rsidRPr="00CB11A9">
        <w:rPr>
          <w:rFonts w:ascii="Arial" w:eastAsia="Arial" w:hAnsi="Arial" w:cs="Arial"/>
        </w:rPr>
        <w:t>,</w:t>
      </w:r>
      <w:r w:rsidR="00DB44FC">
        <w:rPr>
          <w:rFonts w:ascii="Arial" w:eastAsia="Arial" w:hAnsi="Arial" w:cs="Arial"/>
        </w:rPr>
        <w:t xml:space="preserve"> Python,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C,</w:t>
      </w:r>
      <w:r w:rsidR="00DB44FC">
        <w:rPr>
          <w:rFonts w:ascii="Arial" w:eastAsia="Arial" w:hAnsi="Arial" w:cs="Arial"/>
        </w:rPr>
        <w:t xml:space="preserve"> C++, JavaScript, Haskell,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6"/>
        </w:rPr>
        <w:t>A</w:t>
      </w:r>
      <w:r w:rsidRPr="00CB11A9">
        <w:rPr>
          <w:rFonts w:ascii="Arial" w:eastAsia="Arial" w:hAnsi="Arial" w:cs="Arial"/>
        </w:rPr>
        <w:t>s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-1"/>
        </w:rPr>
        <w:t>b</w:t>
      </w:r>
      <w:r w:rsidR="00872EA9">
        <w:rPr>
          <w:rFonts w:ascii="Arial" w:eastAsia="Arial" w:hAnsi="Arial" w:cs="Arial"/>
        </w:rPr>
        <w:t>ly</w:t>
      </w:r>
      <w:r w:rsidRPr="00CB11A9">
        <w:rPr>
          <w:rFonts w:ascii="Arial" w:eastAsia="Arial" w:hAnsi="Arial" w:cs="Arial"/>
        </w:rPr>
        <w:t>,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&amp;</w:t>
      </w:r>
      <w:r w:rsidRPr="00CB11A9">
        <w:rPr>
          <w:rFonts w:ascii="Arial" w:eastAsia="Arial" w:hAnsi="Arial" w:cs="Arial"/>
          <w:spacing w:val="7"/>
        </w:rPr>
        <w:t xml:space="preserve"> </w:t>
      </w:r>
      <w:r w:rsidRPr="00CB11A9">
        <w:rPr>
          <w:rFonts w:ascii="Arial" w:eastAsia="Arial" w:hAnsi="Arial" w:cs="Arial"/>
          <w:spacing w:val="1"/>
        </w:rPr>
        <w:t>V</w:t>
      </w:r>
      <w:r w:rsidRPr="00CB11A9">
        <w:rPr>
          <w:rFonts w:ascii="Arial" w:eastAsia="Arial" w:hAnsi="Arial" w:cs="Arial"/>
        </w:rPr>
        <w:t>HDL</w:t>
      </w:r>
    </w:p>
    <w:p w:rsidR="000C5D43" w:rsidRPr="00CB11A9" w:rsidRDefault="000C5D43" w:rsidP="000C5D43">
      <w:pPr>
        <w:ind w:left="1461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spacing w:val="1"/>
        </w:rPr>
        <w:t>P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og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a</w:t>
      </w:r>
      <w:r w:rsidRPr="00CB11A9">
        <w:rPr>
          <w:rFonts w:ascii="Arial" w:eastAsia="Arial" w:hAnsi="Arial" w:cs="Arial"/>
          <w:spacing w:val="3"/>
        </w:rPr>
        <w:t>mm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g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1"/>
        </w:rPr>
        <w:t>S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  <w:spacing w:val="4"/>
        </w:rPr>
        <w:t>d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</w:rPr>
        <w:t>:</w:t>
      </w:r>
    </w:p>
    <w:p w:rsidR="000C5D43" w:rsidRPr="00CB11A9" w:rsidRDefault="000C5D43" w:rsidP="000C5D43">
      <w:pPr>
        <w:spacing w:before="1"/>
        <w:ind w:left="1531"/>
        <w:rPr>
          <w:rFonts w:ascii="Arial" w:eastAsia="Arial" w:hAnsi="Arial" w:cs="Arial"/>
        </w:rPr>
      </w:pPr>
      <w:r w:rsidRPr="00CB11A9">
        <w:rPr>
          <w:rFonts w:ascii="Arial" w:hAnsi="Arial" w:cs="Arial"/>
        </w:rPr>
        <w:t xml:space="preserve">    </w:t>
      </w:r>
      <w:r w:rsidRPr="00CB11A9">
        <w:rPr>
          <w:rFonts w:ascii="Arial" w:hAnsi="Arial" w:cs="Arial"/>
          <w:spacing w:val="18"/>
        </w:rPr>
        <w:t xml:space="preserve"> </w:t>
      </w:r>
      <w:r w:rsidRPr="00CB11A9">
        <w:rPr>
          <w:rFonts w:ascii="Arial" w:eastAsia="Arial" w:hAnsi="Arial" w:cs="Arial"/>
          <w:spacing w:val="1"/>
        </w:rPr>
        <w:t>P</w:t>
      </w:r>
      <w:r w:rsidRPr="00CB11A9">
        <w:rPr>
          <w:rFonts w:ascii="Arial" w:eastAsia="Arial" w:hAnsi="Arial" w:cs="Arial"/>
          <w:spacing w:val="-2"/>
        </w:rPr>
        <w:t>r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4"/>
        </w:rPr>
        <w:t>f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4"/>
        </w:rPr>
        <w:t>e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5"/>
        </w:rPr>
        <w:t>w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</w:rPr>
        <w:t>h</w:t>
      </w:r>
      <w:r w:rsidRPr="00CB11A9">
        <w:rPr>
          <w:rFonts w:ascii="Arial" w:eastAsia="Arial" w:hAnsi="Arial" w:cs="Arial"/>
          <w:spacing w:val="-6"/>
        </w:rPr>
        <w:t xml:space="preserve"> 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4"/>
        </w:rPr>
        <w:t>d</w:t>
      </w:r>
      <w:r w:rsidRPr="00CB11A9">
        <w:rPr>
          <w:rFonts w:ascii="Arial" w:eastAsia="Arial" w:hAnsi="Arial" w:cs="Arial"/>
        </w:rPr>
        <w:t>e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-1"/>
        </w:rPr>
        <w:t>p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  <w:spacing w:val="-5"/>
        </w:rPr>
        <w:t>s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</w:rPr>
        <w:t>r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1"/>
        </w:rPr>
        <w:t>S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  <w:spacing w:val="-1"/>
        </w:rPr>
        <w:t>u</w:t>
      </w:r>
      <w:r w:rsidRPr="00CB11A9">
        <w:rPr>
          <w:rFonts w:ascii="Arial" w:eastAsia="Arial" w:hAnsi="Arial" w:cs="Arial"/>
          <w:spacing w:val="4"/>
        </w:rPr>
        <w:t>d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</w:rPr>
        <w:t>,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-2"/>
        </w:rPr>
        <w:t>M</w:t>
      </w:r>
      <w:r w:rsidRPr="00CB11A9">
        <w:rPr>
          <w:rFonts w:ascii="Arial" w:eastAsia="Arial" w:hAnsi="Arial" w:cs="Arial"/>
          <w:spacing w:val="6"/>
        </w:rPr>
        <w:t>A</w:t>
      </w:r>
      <w:r w:rsidRPr="00CB11A9">
        <w:rPr>
          <w:rFonts w:ascii="Arial" w:eastAsia="Arial" w:hAnsi="Arial" w:cs="Arial"/>
          <w:spacing w:val="-2"/>
        </w:rPr>
        <w:t>T</w:t>
      </w:r>
      <w:r w:rsidRPr="00CB11A9">
        <w:rPr>
          <w:rFonts w:ascii="Arial" w:eastAsia="Arial" w:hAnsi="Arial" w:cs="Arial"/>
          <w:spacing w:val="-1"/>
        </w:rPr>
        <w:t>L</w:t>
      </w:r>
      <w:r w:rsidRPr="00CB11A9">
        <w:rPr>
          <w:rFonts w:ascii="Arial" w:eastAsia="Arial" w:hAnsi="Arial" w:cs="Arial"/>
          <w:spacing w:val="1"/>
        </w:rPr>
        <w:t>AB</w:t>
      </w:r>
      <w:r w:rsidRPr="00CB11A9">
        <w:rPr>
          <w:rFonts w:ascii="Arial" w:eastAsia="Arial" w:hAnsi="Arial" w:cs="Arial"/>
        </w:rPr>
        <w:t>,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1"/>
        </w:rPr>
        <w:t>S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  <w:spacing w:val="8"/>
        </w:rPr>
        <w:t>m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1"/>
        </w:rPr>
        <w:t>i</w:t>
      </w:r>
      <w:r w:rsidRPr="00CB11A9">
        <w:rPr>
          <w:rFonts w:ascii="Arial" w:eastAsia="Arial" w:hAnsi="Arial" w:cs="Arial"/>
          <w:spacing w:val="4"/>
        </w:rPr>
        <w:t>n</w:t>
      </w:r>
      <w:r w:rsidRPr="00CB11A9">
        <w:rPr>
          <w:rFonts w:ascii="Arial" w:eastAsia="Arial" w:hAnsi="Arial" w:cs="Arial"/>
        </w:rPr>
        <w:t xml:space="preserve">k, </w:t>
      </w:r>
      <w:r w:rsidRPr="00CB11A9">
        <w:rPr>
          <w:rFonts w:ascii="Arial" w:eastAsia="Arial" w:hAnsi="Arial" w:cs="Arial"/>
          <w:spacing w:val="1"/>
        </w:rPr>
        <w:t>V</w:t>
      </w:r>
      <w:r w:rsidRPr="00CB11A9">
        <w:rPr>
          <w:rFonts w:ascii="Arial" w:eastAsia="Arial" w:hAnsi="Arial" w:cs="Arial"/>
        </w:rPr>
        <w:t>is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l</w:t>
      </w:r>
      <w:r w:rsidRPr="00CB11A9">
        <w:rPr>
          <w:rFonts w:ascii="Arial" w:eastAsia="Arial" w:hAnsi="Arial" w:cs="Arial"/>
          <w:spacing w:val="-4"/>
        </w:rPr>
        <w:t xml:space="preserve"> </w:t>
      </w:r>
      <w:r w:rsidRPr="00CB11A9">
        <w:rPr>
          <w:rFonts w:ascii="Arial" w:eastAsia="Arial" w:hAnsi="Arial" w:cs="Arial"/>
          <w:spacing w:val="1"/>
        </w:rPr>
        <w:t>S</w:t>
      </w:r>
      <w:r w:rsidRPr="00CB11A9">
        <w:rPr>
          <w:rFonts w:ascii="Arial" w:eastAsia="Arial" w:hAnsi="Arial" w:cs="Arial"/>
          <w:spacing w:val="4"/>
        </w:rPr>
        <w:t>t</w:t>
      </w:r>
      <w:r w:rsidRPr="00CB11A9">
        <w:rPr>
          <w:rFonts w:ascii="Arial" w:eastAsia="Arial" w:hAnsi="Arial" w:cs="Arial"/>
          <w:spacing w:val="-1"/>
        </w:rPr>
        <w:t>ud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</w:rPr>
        <w:t>,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  <w:spacing w:val="1"/>
        </w:rPr>
        <w:t>A</w:t>
      </w:r>
      <w:r w:rsidRPr="00CB11A9">
        <w:rPr>
          <w:rFonts w:ascii="Arial" w:eastAsia="Arial" w:hAnsi="Arial" w:cs="Arial"/>
        </w:rPr>
        <w:t>t</w:t>
      </w:r>
      <w:r w:rsidRPr="00CB11A9">
        <w:rPr>
          <w:rFonts w:ascii="Arial" w:eastAsia="Arial" w:hAnsi="Arial" w:cs="Arial"/>
          <w:spacing w:val="3"/>
        </w:rPr>
        <w:t>m</w:t>
      </w:r>
      <w:r w:rsidRPr="00CB11A9">
        <w:rPr>
          <w:rFonts w:ascii="Arial" w:eastAsia="Arial" w:hAnsi="Arial" w:cs="Arial"/>
          <w:spacing w:val="-1"/>
        </w:rPr>
        <w:t>e</w:t>
      </w:r>
      <w:r w:rsidRPr="00CB11A9">
        <w:rPr>
          <w:rFonts w:ascii="Arial" w:eastAsia="Arial" w:hAnsi="Arial" w:cs="Arial"/>
          <w:spacing w:val="-4"/>
        </w:rPr>
        <w:t>l</w:t>
      </w:r>
      <w:r w:rsidRPr="00CB11A9">
        <w:rPr>
          <w:rFonts w:ascii="Arial" w:eastAsia="Arial" w:hAnsi="Arial" w:cs="Arial"/>
        </w:rPr>
        <w:t>,</w:t>
      </w:r>
      <w:r w:rsidRPr="00CB11A9">
        <w:rPr>
          <w:rFonts w:ascii="Arial" w:eastAsia="Arial" w:hAnsi="Arial" w:cs="Arial"/>
          <w:spacing w:val="-1"/>
        </w:rPr>
        <w:t xml:space="preserve"> </w:t>
      </w:r>
      <w:r w:rsidRPr="00CB11A9">
        <w:rPr>
          <w:rFonts w:ascii="Arial" w:eastAsia="Arial" w:hAnsi="Arial" w:cs="Arial"/>
        </w:rPr>
        <w:t>&amp;</w:t>
      </w:r>
      <w:r w:rsidRPr="00CB11A9">
        <w:rPr>
          <w:rFonts w:ascii="Arial" w:eastAsia="Arial" w:hAnsi="Arial" w:cs="Arial"/>
          <w:spacing w:val="2"/>
        </w:rPr>
        <w:t xml:space="preserve"> </w:t>
      </w:r>
      <w:r w:rsidRPr="00CB11A9">
        <w:rPr>
          <w:rFonts w:ascii="Arial" w:eastAsia="Arial" w:hAnsi="Arial" w:cs="Arial"/>
          <w:spacing w:val="6"/>
        </w:rPr>
        <w:t>X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1"/>
        </w:rPr>
        <w:t>l</w:t>
      </w:r>
      <w:r w:rsidRPr="00CB11A9">
        <w:rPr>
          <w:rFonts w:ascii="Arial" w:eastAsia="Arial" w:hAnsi="Arial" w:cs="Arial"/>
        </w:rPr>
        <w:t>i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</w:rPr>
        <w:t>x</w:t>
      </w:r>
    </w:p>
    <w:p w:rsidR="0028687B" w:rsidRPr="00CB11A9" w:rsidRDefault="00CB11A9">
      <w:pPr>
        <w:ind w:left="1461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-1"/>
        </w:rPr>
        <w:t>o</w:t>
      </w:r>
      <w:r w:rsidRPr="00CB11A9">
        <w:rPr>
          <w:rFonts w:ascii="Arial" w:eastAsia="Arial" w:hAnsi="Arial" w:cs="Arial"/>
          <w:spacing w:val="3"/>
        </w:rPr>
        <w:t>mm</w:t>
      </w:r>
      <w:r w:rsidRPr="00CB11A9">
        <w:rPr>
          <w:rFonts w:ascii="Arial" w:eastAsia="Arial" w:hAnsi="Arial" w:cs="Arial"/>
          <w:spacing w:val="-6"/>
        </w:rPr>
        <w:t>u</w:t>
      </w:r>
      <w:r w:rsidRPr="00CB11A9">
        <w:rPr>
          <w:rFonts w:ascii="Arial" w:eastAsia="Arial" w:hAnsi="Arial" w:cs="Arial"/>
          <w:spacing w:val="-1"/>
        </w:rPr>
        <w:t>n</w:t>
      </w:r>
      <w:r w:rsidRPr="00CB11A9">
        <w:rPr>
          <w:rFonts w:ascii="Arial" w:eastAsia="Arial" w:hAnsi="Arial" w:cs="Arial"/>
          <w:spacing w:val="-4"/>
        </w:rPr>
        <w:t>i</w:t>
      </w:r>
      <w:r w:rsidRPr="00CB11A9">
        <w:rPr>
          <w:rFonts w:ascii="Arial" w:eastAsia="Arial" w:hAnsi="Arial" w:cs="Arial"/>
        </w:rPr>
        <w:t>c</w:t>
      </w:r>
      <w:r w:rsidRPr="00CB11A9">
        <w:rPr>
          <w:rFonts w:ascii="Arial" w:eastAsia="Arial" w:hAnsi="Arial" w:cs="Arial"/>
          <w:spacing w:val="4"/>
        </w:rPr>
        <w:t>a</w:t>
      </w:r>
      <w:r w:rsidRPr="00CB11A9">
        <w:rPr>
          <w:rFonts w:ascii="Arial" w:eastAsia="Arial" w:hAnsi="Arial" w:cs="Arial"/>
        </w:rPr>
        <w:t>ti</w:t>
      </w:r>
      <w:r w:rsidRPr="00CB11A9">
        <w:rPr>
          <w:rFonts w:ascii="Arial" w:eastAsia="Arial" w:hAnsi="Arial" w:cs="Arial"/>
          <w:spacing w:val="4"/>
        </w:rPr>
        <w:t>o</w:t>
      </w:r>
      <w:r w:rsidRPr="00CB11A9">
        <w:rPr>
          <w:rFonts w:ascii="Arial" w:eastAsia="Arial" w:hAnsi="Arial" w:cs="Arial"/>
          <w:spacing w:val="-6"/>
        </w:rPr>
        <w:t>n</w:t>
      </w:r>
      <w:r w:rsidRPr="00CB11A9">
        <w:rPr>
          <w:rFonts w:ascii="Arial" w:eastAsia="Arial" w:hAnsi="Arial" w:cs="Arial"/>
        </w:rPr>
        <w:t>:</w:t>
      </w:r>
    </w:p>
    <w:p w:rsidR="0028687B" w:rsidRPr="00CB11A9" w:rsidRDefault="00CB11A9">
      <w:pPr>
        <w:spacing w:before="1" w:line="220" w:lineRule="exact"/>
        <w:ind w:left="1531"/>
        <w:rPr>
          <w:rFonts w:ascii="Arial" w:eastAsia="Arial" w:hAnsi="Arial" w:cs="Arial"/>
        </w:rPr>
      </w:pPr>
      <w:r w:rsidRPr="00CB11A9">
        <w:rPr>
          <w:rFonts w:ascii="Arial" w:hAnsi="Arial" w:cs="Arial"/>
          <w:position w:val="-1"/>
        </w:rPr>
        <w:t xml:space="preserve">    </w:t>
      </w:r>
      <w:r w:rsidRPr="00CB11A9">
        <w:rPr>
          <w:rFonts w:ascii="Arial" w:hAnsi="Arial" w:cs="Arial"/>
          <w:spacing w:val="18"/>
          <w:position w:val="-1"/>
        </w:rPr>
        <w:t xml:space="preserve"> </w:t>
      </w:r>
      <w:r w:rsidRPr="00CB11A9">
        <w:rPr>
          <w:rFonts w:ascii="Arial" w:eastAsia="Arial" w:hAnsi="Arial" w:cs="Arial"/>
          <w:spacing w:val="-2"/>
          <w:position w:val="-1"/>
        </w:rPr>
        <w:t>F</w:t>
      </w:r>
      <w:r w:rsidRPr="00CB11A9">
        <w:rPr>
          <w:rFonts w:ascii="Arial" w:eastAsia="Arial" w:hAnsi="Arial" w:cs="Arial"/>
          <w:position w:val="-1"/>
        </w:rPr>
        <w:t>l</w:t>
      </w:r>
      <w:r w:rsidRPr="00CB11A9">
        <w:rPr>
          <w:rFonts w:ascii="Arial" w:eastAsia="Arial" w:hAnsi="Arial" w:cs="Arial"/>
          <w:spacing w:val="-1"/>
          <w:position w:val="-1"/>
        </w:rPr>
        <w:t>u</w:t>
      </w:r>
      <w:r w:rsidRPr="00CB11A9">
        <w:rPr>
          <w:rFonts w:ascii="Arial" w:eastAsia="Arial" w:hAnsi="Arial" w:cs="Arial"/>
          <w:spacing w:val="4"/>
          <w:position w:val="-1"/>
        </w:rPr>
        <w:t>e</w:t>
      </w:r>
      <w:r w:rsidRPr="00CB11A9">
        <w:rPr>
          <w:rFonts w:ascii="Arial" w:eastAsia="Arial" w:hAnsi="Arial" w:cs="Arial"/>
          <w:spacing w:val="-6"/>
          <w:position w:val="-1"/>
        </w:rPr>
        <w:t>n</w:t>
      </w:r>
      <w:r w:rsidRPr="00CB11A9">
        <w:rPr>
          <w:rFonts w:ascii="Arial" w:eastAsia="Arial" w:hAnsi="Arial" w:cs="Arial"/>
          <w:position w:val="-1"/>
        </w:rPr>
        <w:t>t</w:t>
      </w:r>
      <w:r w:rsidRPr="00CB11A9">
        <w:rPr>
          <w:rFonts w:ascii="Arial" w:eastAsia="Arial" w:hAnsi="Arial" w:cs="Arial"/>
          <w:spacing w:val="4"/>
          <w:position w:val="-1"/>
        </w:rPr>
        <w:t xml:space="preserve"> </w:t>
      </w:r>
      <w:r w:rsidRPr="00CB11A9">
        <w:rPr>
          <w:rFonts w:ascii="Arial" w:eastAsia="Arial" w:hAnsi="Arial" w:cs="Arial"/>
          <w:position w:val="-1"/>
        </w:rPr>
        <w:t xml:space="preserve">in </w:t>
      </w:r>
      <w:r w:rsidRPr="00CB11A9">
        <w:rPr>
          <w:rFonts w:ascii="Arial" w:eastAsia="Arial" w:hAnsi="Arial" w:cs="Arial"/>
          <w:spacing w:val="1"/>
          <w:position w:val="-1"/>
        </w:rPr>
        <w:t>S</w:t>
      </w:r>
      <w:r w:rsidRPr="00CB11A9">
        <w:rPr>
          <w:rFonts w:ascii="Arial" w:eastAsia="Arial" w:hAnsi="Arial" w:cs="Arial"/>
          <w:spacing w:val="-1"/>
          <w:position w:val="-1"/>
        </w:rPr>
        <w:t>p</w:t>
      </w:r>
      <w:r w:rsidRPr="00CB11A9">
        <w:rPr>
          <w:rFonts w:ascii="Arial" w:eastAsia="Arial" w:hAnsi="Arial" w:cs="Arial"/>
          <w:spacing w:val="4"/>
          <w:position w:val="-1"/>
        </w:rPr>
        <w:t>a</w:t>
      </w:r>
      <w:r w:rsidRPr="00CB11A9">
        <w:rPr>
          <w:rFonts w:ascii="Arial" w:eastAsia="Arial" w:hAnsi="Arial" w:cs="Arial"/>
          <w:spacing w:val="-1"/>
          <w:position w:val="-1"/>
        </w:rPr>
        <w:t>n</w:t>
      </w:r>
      <w:r w:rsidRPr="00CB11A9">
        <w:rPr>
          <w:rFonts w:ascii="Arial" w:eastAsia="Arial" w:hAnsi="Arial" w:cs="Arial"/>
          <w:position w:val="-1"/>
        </w:rPr>
        <w:t>ish</w:t>
      </w:r>
      <w:r w:rsidRPr="00CB11A9">
        <w:rPr>
          <w:rFonts w:ascii="Arial" w:eastAsia="Arial" w:hAnsi="Arial" w:cs="Arial"/>
          <w:spacing w:val="-6"/>
          <w:position w:val="-1"/>
        </w:rPr>
        <w:t xml:space="preserve"> </w:t>
      </w:r>
      <w:r w:rsidRPr="00CB11A9">
        <w:rPr>
          <w:rFonts w:ascii="Arial" w:eastAsia="Arial" w:hAnsi="Arial" w:cs="Arial"/>
          <w:spacing w:val="3"/>
          <w:position w:val="-1"/>
        </w:rPr>
        <w:t>L</w:t>
      </w:r>
      <w:r w:rsidRPr="00CB11A9">
        <w:rPr>
          <w:rFonts w:ascii="Arial" w:eastAsia="Arial" w:hAnsi="Arial" w:cs="Arial"/>
          <w:spacing w:val="4"/>
          <w:position w:val="-1"/>
        </w:rPr>
        <w:t>a</w:t>
      </w:r>
      <w:r w:rsidRPr="00CB11A9">
        <w:rPr>
          <w:rFonts w:ascii="Arial" w:eastAsia="Arial" w:hAnsi="Arial" w:cs="Arial"/>
          <w:spacing w:val="-6"/>
          <w:position w:val="-1"/>
        </w:rPr>
        <w:t>n</w:t>
      </w:r>
      <w:r w:rsidRPr="00CB11A9">
        <w:rPr>
          <w:rFonts w:ascii="Arial" w:eastAsia="Arial" w:hAnsi="Arial" w:cs="Arial"/>
          <w:spacing w:val="4"/>
          <w:position w:val="-1"/>
        </w:rPr>
        <w:t>g</w:t>
      </w:r>
      <w:r w:rsidRPr="00CB11A9">
        <w:rPr>
          <w:rFonts w:ascii="Arial" w:eastAsia="Arial" w:hAnsi="Arial" w:cs="Arial"/>
          <w:spacing w:val="-1"/>
          <w:position w:val="-1"/>
        </w:rPr>
        <w:t>uag</w:t>
      </w:r>
      <w:r w:rsidRPr="00CB11A9">
        <w:rPr>
          <w:rFonts w:ascii="Arial" w:eastAsia="Arial" w:hAnsi="Arial" w:cs="Arial"/>
          <w:position w:val="-1"/>
        </w:rPr>
        <w:t>e</w:t>
      </w:r>
    </w:p>
    <w:p w:rsidR="0028687B" w:rsidRPr="00CB11A9" w:rsidRDefault="0028687B">
      <w:pPr>
        <w:spacing w:before="10" w:line="200" w:lineRule="exact"/>
        <w:rPr>
          <w:rFonts w:ascii="Arial" w:hAnsi="Arial" w:cs="Arial"/>
        </w:rPr>
      </w:pPr>
    </w:p>
    <w:p w:rsidR="00DB2908" w:rsidRPr="00CB11A9" w:rsidRDefault="00DB2908">
      <w:pPr>
        <w:spacing w:before="10" w:line="200" w:lineRule="exact"/>
        <w:rPr>
          <w:rFonts w:ascii="Arial" w:hAnsi="Arial" w:cs="Arial"/>
        </w:rPr>
        <w:sectPr w:rsidR="00DB2908" w:rsidRPr="00CB11A9">
          <w:type w:val="continuous"/>
          <w:pgSz w:w="12240" w:h="15840"/>
          <w:pgMar w:top="1380" w:right="860" w:bottom="280" w:left="1080" w:header="720" w:footer="720" w:gutter="0"/>
          <w:cols w:space="720"/>
        </w:sectPr>
      </w:pPr>
    </w:p>
    <w:p w:rsidR="0028687B" w:rsidRPr="00CB11A9" w:rsidRDefault="00CB11A9">
      <w:pPr>
        <w:spacing w:before="34"/>
        <w:ind w:left="110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b/>
        </w:rPr>
        <w:lastRenderedPageBreak/>
        <w:t>D</w:t>
      </w:r>
      <w:r w:rsidRPr="00CB11A9">
        <w:rPr>
          <w:rFonts w:ascii="Arial" w:eastAsia="Arial" w:hAnsi="Arial" w:cs="Arial"/>
          <w:b/>
          <w:spacing w:val="-1"/>
        </w:rPr>
        <w:t>es</w:t>
      </w:r>
      <w:r w:rsidRPr="00CB11A9">
        <w:rPr>
          <w:rFonts w:ascii="Arial" w:eastAsia="Arial" w:hAnsi="Arial" w:cs="Arial"/>
          <w:b/>
        </w:rPr>
        <w:t>i</w:t>
      </w:r>
      <w:r w:rsidRPr="00CB11A9">
        <w:rPr>
          <w:rFonts w:ascii="Arial" w:eastAsia="Arial" w:hAnsi="Arial" w:cs="Arial"/>
          <w:b/>
          <w:spacing w:val="2"/>
        </w:rPr>
        <w:t>g</w:t>
      </w:r>
      <w:r w:rsidRPr="00CB11A9">
        <w:rPr>
          <w:rFonts w:ascii="Arial" w:eastAsia="Arial" w:hAnsi="Arial" w:cs="Arial"/>
          <w:b/>
        </w:rPr>
        <w:t>n</w:t>
      </w:r>
    </w:p>
    <w:p w:rsidR="0028687B" w:rsidRPr="00CB11A9" w:rsidRDefault="00CB11A9">
      <w:pPr>
        <w:ind w:left="110" w:right="-50"/>
        <w:rPr>
          <w:rFonts w:ascii="Arial" w:eastAsia="Arial" w:hAnsi="Arial" w:cs="Arial"/>
        </w:rPr>
      </w:pPr>
      <w:r w:rsidRPr="00CB11A9">
        <w:rPr>
          <w:rFonts w:ascii="Arial" w:eastAsia="Arial" w:hAnsi="Arial" w:cs="Arial"/>
          <w:b/>
          <w:spacing w:val="1"/>
        </w:rPr>
        <w:t>P</w:t>
      </w:r>
      <w:r w:rsidRPr="00CB11A9">
        <w:rPr>
          <w:rFonts w:ascii="Arial" w:eastAsia="Arial" w:hAnsi="Arial" w:cs="Arial"/>
          <w:b/>
          <w:spacing w:val="2"/>
        </w:rPr>
        <w:t>r</w:t>
      </w:r>
      <w:r w:rsidRPr="00CB11A9">
        <w:rPr>
          <w:rFonts w:ascii="Arial" w:eastAsia="Arial" w:hAnsi="Arial" w:cs="Arial"/>
          <w:b/>
          <w:spacing w:val="-2"/>
        </w:rPr>
        <w:t>o</w:t>
      </w:r>
      <w:r w:rsidRPr="00CB11A9">
        <w:rPr>
          <w:rFonts w:ascii="Arial" w:eastAsia="Arial" w:hAnsi="Arial" w:cs="Arial"/>
          <w:b/>
        </w:rPr>
        <w:t>j</w:t>
      </w:r>
      <w:r w:rsidRPr="00CB11A9">
        <w:rPr>
          <w:rFonts w:ascii="Arial" w:eastAsia="Arial" w:hAnsi="Arial" w:cs="Arial"/>
          <w:b/>
          <w:spacing w:val="-2"/>
        </w:rPr>
        <w:t>e</w:t>
      </w:r>
      <w:r w:rsidRPr="00CB11A9">
        <w:rPr>
          <w:rFonts w:ascii="Arial" w:eastAsia="Arial" w:hAnsi="Arial" w:cs="Arial"/>
          <w:b/>
          <w:spacing w:val="-1"/>
        </w:rPr>
        <w:t>c</w:t>
      </w:r>
      <w:r w:rsidRPr="00CB11A9">
        <w:rPr>
          <w:rFonts w:ascii="Arial" w:eastAsia="Arial" w:hAnsi="Arial" w:cs="Arial"/>
          <w:b/>
          <w:spacing w:val="-2"/>
        </w:rPr>
        <w:t>t</w:t>
      </w:r>
      <w:r w:rsidRPr="00CB11A9">
        <w:rPr>
          <w:rFonts w:ascii="Arial" w:eastAsia="Arial" w:hAnsi="Arial" w:cs="Arial"/>
          <w:b/>
          <w:spacing w:val="-1"/>
        </w:rPr>
        <w:t>s</w:t>
      </w:r>
      <w:r w:rsidRPr="00CB11A9">
        <w:rPr>
          <w:rFonts w:ascii="Arial" w:eastAsia="Arial" w:hAnsi="Arial" w:cs="Arial"/>
          <w:b/>
        </w:rPr>
        <w:t>:</w:t>
      </w:r>
    </w:p>
    <w:p w:rsidR="00DB44FC" w:rsidRPr="000C5D43" w:rsidRDefault="000C5D43" w:rsidP="000C5D43">
      <w:pPr>
        <w:pStyle w:val="ListParagraph"/>
        <w:numPr>
          <w:ilvl w:val="0"/>
          <w:numId w:val="6"/>
        </w:numPr>
        <w:spacing w:before="36"/>
        <w:rPr>
          <w:rFonts w:ascii="Arial" w:eastAsia="Arial" w:hAnsi="Arial" w:cs="Arial"/>
        </w:rPr>
      </w:pPr>
      <w:r>
        <w:rPr>
          <w:rFonts w:ascii="Arial" w:hAnsi="Arial" w:cs="Arial"/>
        </w:rPr>
        <w:br w:type="column"/>
      </w:r>
      <w:r w:rsidR="00DB44FC" w:rsidRPr="000C5D43">
        <w:rPr>
          <w:rFonts w:ascii="Arial" w:eastAsia="Arial" w:hAnsi="Arial" w:cs="Arial"/>
        </w:rPr>
        <w:lastRenderedPageBreak/>
        <w:t xml:space="preserve">Developed an algorithm for </w:t>
      </w:r>
      <w:proofErr w:type="spellStart"/>
      <w:r w:rsidR="00DB44FC" w:rsidRPr="000C5D43">
        <w:rPr>
          <w:rFonts w:ascii="Arial" w:eastAsia="Arial" w:hAnsi="Arial" w:cs="Arial"/>
        </w:rPr>
        <w:t>inpainting</w:t>
      </w:r>
      <w:proofErr w:type="spellEnd"/>
      <w:r w:rsidR="00DB44FC" w:rsidRPr="000C5D43">
        <w:rPr>
          <w:rFonts w:ascii="Arial" w:eastAsia="Arial" w:hAnsi="Arial" w:cs="Arial"/>
        </w:rPr>
        <w:t xml:space="preserve"> on images with depth information</w:t>
      </w:r>
    </w:p>
    <w:p w:rsidR="00DB44FC" w:rsidRDefault="00DB44FC" w:rsidP="00DB44FC">
      <w:pPr>
        <w:pStyle w:val="ListParagraph"/>
        <w:numPr>
          <w:ilvl w:val="0"/>
          <w:numId w:val="3"/>
        </w:numPr>
        <w:spacing w:before="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Created a perceptual audio codec with impulse detection for varying window length</w:t>
      </w:r>
    </w:p>
    <w:p w:rsidR="0028687B" w:rsidRPr="00DB44FC" w:rsidRDefault="00DB44FC" w:rsidP="00DB44FC">
      <w:pPr>
        <w:pStyle w:val="ListParagraph"/>
        <w:numPr>
          <w:ilvl w:val="0"/>
          <w:numId w:val="3"/>
        </w:numPr>
        <w:spacing w:before="36"/>
        <w:rPr>
          <w:rFonts w:ascii="Arial" w:eastAsia="Arial" w:hAnsi="Arial" w:cs="Arial"/>
        </w:rPr>
      </w:pPr>
      <w:r w:rsidRPr="00DB44FC">
        <w:rPr>
          <w:rFonts w:ascii="Arial" w:eastAsia="Arial" w:hAnsi="Arial" w:cs="Arial"/>
        </w:rPr>
        <w:t>Programmed</w:t>
      </w:r>
      <w:r w:rsidR="00CB11A9" w:rsidRPr="00DB44FC">
        <w:rPr>
          <w:rFonts w:ascii="Arial" w:eastAsia="Arial" w:hAnsi="Arial" w:cs="Arial"/>
          <w:spacing w:val="-1"/>
        </w:rPr>
        <w:t xml:space="preserve"> </w:t>
      </w:r>
      <w:r w:rsidR="00CB11A9" w:rsidRPr="00DB44FC">
        <w:rPr>
          <w:rFonts w:ascii="Arial" w:eastAsia="Arial" w:hAnsi="Arial" w:cs="Arial"/>
        </w:rPr>
        <w:t>a</w:t>
      </w:r>
      <w:r w:rsidR="00CB11A9" w:rsidRPr="00DB44FC">
        <w:rPr>
          <w:rFonts w:ascii="Arial" w:eastAsia="Arial" w:hAnsi="Arial" w:cs="Arial"/>
          <w:spacing w:val="3"/>
        </w:rPr>
        <w:t xml:space="preserve"> </w:t>
      </w:r>
      <w:proofErr w:type="spellStart"/>
      <w:r w:rsidR="00CB11A9" w:rsidRPr="00DB44FC">
        <w:rPr>
          <w:rFonts w:ascii="Arial" w:eastAsia="Arial" w:hAnsi="Arial" w:cs="Arial"/>
          <w:spacing w:val="-1"/>
        </w:rPr>
        <w:t>p</w:t>
      </w:r>
      <w:r w:rsidR="00CB11A9" w:rsidRPr="00DB44FC">
        <w:rPr>
          <w:rFonts w:ascii="Arial" w:eastAsia="Arial" w:hAnsi="Arial" w:cs="Arial"/>
          <w:spacing w:val="4"/>
        </w:rPr>
        <w:t>o</w:t>
      </w:r>
      <w:r w:rsidR="00CB11A9" w:rsidRPr="00DB44FC">
        <w:rPr>
          <w:rFonts w:ascii="Arial" w:eastAsia="Arial" w:hAnsi="Arial" w:cs="Arial"/>
        </w:rPr>
        <w:t>l</w:t>
      </w:r>
      <w:r w:rsidR="00CB11A9" w:rsidRPr="00DB44FC">
        <w:rPr>
          <w:rFonts w:ascii="Arial" w:eastAsia="Arial" w:hAnsi="Arial" w:cs="Arial"/>
          <w:spacing w:val="-4"/>
        </w:rPr>
        <w:t>y</w:t>
      </w:r>
      <w:r w:rsidR="00CB11A9" w:rsidRPr="00DB44FC">
        <w:rPr>
          <w:rFonts w:ascii="Arial" w:eastAsia="Arial" w:hAnsi="Arial" w:cs="Arial"/>
          <w:spacing w:val="4"/>
        </w:rPr>
        <w:t>p</w:t>
      </w:r>
      <w:r w:rsidR="00CB11A9" w:rsidRPr="00DB44FC">
        <w:rPr>
          <w:rFonts w:ascii="Arial" w:eastAsia="Arial" w:hAnsi="Arial" w:cs="Arial"/>
          <w:spacing w:val="-1"/>
        </w:rPr>
        <w:t>h</w:t>
      </w:r>
      <w:r w:rsidR="00CB11A9" w:rsidRPr="00DB44FC">
        <w:rPr>
          <w:rFonts w:ascii="Arial" w:eastAsia="Arial" w:hAnsi="Arial" w:cs="Arial"/>
          <w:spacing w:val="4"/>
        </w:rPr>
        <w:t>a</w:t>
      </w:r>
      <w:r w:rsidR="00CB11A9" w:rsidRPr="00DB44FC">
        <w:rPr>
          <w:rFonts w:ascii="Arial" w:eastAsia="Arial" w:hAnsi="Arial" w:cs="Arial"/>
          <w:spacing w:val="-5"/>
        </w:rPr>
        <w:t>s</w:t>
      </w:r>
      <w:r w:rsidR="00CB11A9" w:rsidRPr="00DB44FC">
        <w:rPr>
          <w:rFonts w:ascii="Arial" w:eastAsia="Arial" w:hAnsi="Arial" w:cs="Arial"/>
        </w:rPr>
        <w:t>e</w:t>
      </w:r>
      <w:proofErr w:type="spellEnd"/>
      <w:r w:rsidR="00CB11A9" w:rsidRPr="00DB44FC">
        <w:rPr>
          <w:rFonts w:ascii="Arial" w:eastAsia="Arial" w:hAnsi="Arial" w:cs="Arial"/>
          <w:spacing w:val="-1"/>
        </w:rPr>
        <w:t xml:space="preserve"> </w:t>
      </w:r>
      <w:proofErr w:type="spellStart"/>
      <w:r w:rsidR="00CB11A9" w:rsidRPr="00DB44FC">
        <w:rPr>
          <w:rFonts w:ascii="Arial" w:eastAsia="Arial" w:hAnsi="Arial" w:cs="Arial"/>
          <w:spacing w:val="4"/>
        </w:rPr>
        <w:t>f</w:t>
      </w:r>
      <w:r w:rsidR="00CB11A9" w:rsidRPr="00DB44FC">
        <w:rPr>
          <w:rFonts w:ascii="Arial" w:eastAsia="Arial" w:hAnsi="Arial" w:cs="Arial"/>
        </w:rPr>
        <w:t>i</w:t>
      </w:r>
      <w:r w:rsidR="00CB11A9" w:rsidRPr="00DB44FC">
        <w:rPr>
          <w:rFonts w:ascii="Arial" w:eastAsia="Arial" w:hAnsi="Arial" w:cs="Arial"/>
          <w:spacing w:val="-4"/>
        </w:rPr>
        <w:t>l</w:t>
      </w:r>
      <w:r w:rsidR="00CB11A9" w:rsidRPr="00DB44FC">
        <w:rPr>
          <w:rFonts w:ascii="Arial" w:eastAsia="Arial" w:hAnsi="Arial" w:cs="Arial"/>
        </w:rPr>
        <w:t>t</w:t>
      </w:r>
      <w:r w:rsidR="00CB11A9" w:rsidRPr="00DB44FC">
        <w:rPr>
          <w:rFonts w:ascii="Arial" w:eastAsia="Arial" w:hAnsi="Arial" w:cs="Arial"/>
          <w:spacing w:val="3"/>
        </w:rPr>
        <w:t>e</w:t>
      </w:r>
      <w:r w:rsidR="00CB11A9" w:rsidRPr="00DB44FC">
        <w:rPr>
          <w:rFonts w:ascii="Arial" w:eastAsia="Arial" w:hAnsi="Arial" w:cs="Arial"/>
          <w:spacing w:val="-2"/>
        </w:rPr>
        <w:t>r</w:t>
      </w:r>
      <w:r w:rsidR="00CB11A9" w:rsidRPr="00DB44FC">
        <w:rPr>
          <w:rFonts w:ascii="Arial" w:eastAsia="Arial" w:hAnsi="Arial" w:cs="Arial"/>
          <w:spacing w:val="-1"/>
        </w:rPr>
        <w:t>b</w:t>
      </w:r>
      <w:r w:rsidR="00CB11A9" w:rsidRPr="00DB44FC">
        <w:rPr>
          <w:rFonts w:ascii="Arial" w:eastAsia="Arial" w:hAnsi="Arial" w:cs="Arial"/>
          <w:spacing w:val="4"/>
        </w:rPr>
        <w:t>a</w:t>
      </w:r>
      <w:r w:rsidR="00CB11A9" w:rsidRPr="00DB44FC">
        <w:rPr>
          <w:rFonts w:ascii="Arial" w:eastAsia="Arial" w:hAnsi="Arial" w:cs="Arial"/>
          <w:spacing w:val="-6"/>
        </w:rPr>
        <w:t>n</w:t>
      </w:r>
      <w:r w:rsidR="00CB11A9" w:rsidRPr="00DB44FC">
        <w:rPr>
          <w:rFonts w:ascii="Arial" w:eastAsia="Arial" w:hAnsi="Arial" w:cs="Arial"/>
        </w:rPr>
        <w:t>k</w:t>
      </w:r>
      <w:proofErr w:type="spellEnd"/>
      <w:r w:rsidR="00CB11A9" w:rsidRPr="00DB44FC">
        <w:rPr>
          <w:rFonts w:ascii="Arial" w:eastAsia="Arial" w:hAnsi="Arial" w:cs="Arial"/>
        </w:rPr>
        <w:t xml:space="preserve"> </w:t>
      </w:r>
      <w:r w:rsidR="00CB11A9" w:rsidRPr="00DB44FC">
        <w:rPr>
          <w:rFonts w:ascii="Arial" w:eastAsia="Arial" w:hAnsi="Arial" w:cs="Arial"/>
          <w:spacing w:val="4"/>
        </w:rPr>
        <w:t>f</w:t>
      </w:r>
      <w:r w:rsidR="00CB11A9" w:rsidRPr="00DB44FC">
        <w:rPr>
          <w:rFonts w:ascii="Arial" w:eastAsia="Arial" w:hAnsi="Arial" w:cs="Arial"/>
          <w:spacing w:val="-1"/>
        </w:rPr>
        <w:t>o</w:t>
      </w:r>
      <w:r w:rsidR="00CB11A9" w:rsidRPr="00DB44FC">
        <w:rPr>
          <w:rFonts w:ascii="Arial" w:eastAsia="Arial" w:hAnsi="Arial" w:cs="Arial"/>
        </w:rPr>
        <w:t>r</w:t>
      </w:r>
      <w:r w:rsidR="00CB11A9" w:rsidRPr="00DB44FC">
        <w:rPr>
          <w:rFonts w:ascii="Arial" w:eastAsia="Arial" w:hAnsi="Arial" w:cs="Arial"/>
          <w:spacing w:val="-1"/>
        </w:rPr>
        <w:t xml:space="preserve"> </w:t>
      </w:r>
      <w:r w:rsidR="00CB11A9" w:rsidRPr="00DB44FC">
        <w:rPr>
          <w:rFonts w:ascii="Arial" w:eastAsia="Arial" w:hAnsi="Arial" w:cs="Arial"/>
          <w:spacing w:val="3"/>
        </w:rPr>
        <w:t>m</w:t>
      </w:r>
      <w:r w:rsidR="00CB11A9" w:rsidRPr="00DB44FC">
        <w:rPr>
          <w:rFonts w:ascii="Arial" w:eastAsia="Arial" w:hAnsi="Arial" w:cs="Arial"/>
          <w:spacing w:val="-1"/>
        </w:rPr>
        <w:t>p</w:t>
      </w:r>
      <w:r w:rsidR="00CB11A9" w:rsidRPr="00DB44FC">
        <w:rPr>
          <w:rFonts w:ascii="Arial" w:eastAsia="Arial" w:hAnsi="Arial" w:cs="Arial"/>
        </w:rPr>
        <w:t>3</w:t>
      </w:r>
      <w:r w:rsidR="00CB11A9" w:rsidRPr="00DB44FC">
        <w:rPr>
          <w:rFonts w:ascii="Arial" w:eastAsia="Arial" w:hAnsi="Arial" w:cs="Arial"/>
          <w:spacing w:val="-1"/>
        </w:rPr>
        <w:t xml:space="preserve"> </w:t>
      </w:r>
      <w:r w:rsidR="00CB11A9" w:rsidRPr="00DB44FC">
        <w:rPr>
          <w:rFonts w:ascii="Arial" w:eastAsia="Arial" w:hAnsi="Arial" w:cs="Arial"/>
          <w:spacing w:val="3"/>
        </w:rPr>
        <w:t>e</w:t>
      </w:r>
      <w:r w:rsidR="00CB11A9" w:rsidRPr="00DB44FC">
        <w:rPr>
          <w:rFonts w:ascii="Arial" w:eastAsia="Arial" w:hAnsi="Arial" w:cs="Arial"/>
          <w:spacing w:val="-1"/>
        </w:rPr>
        <w:t>n</w:t>
      </w:r>
      <w:r w:rsidR="00CB11A9" w:rsidRPr="00DB44FC">
        <w:rPr>
          <w:rFonts w:ascii="Arial" w:eastAsia="Arial" w:hAnsi="Arial" w:cs="Arial"/>
        </w:rPr>
        <w:t>c</w:t>
      </w:r>
      <w:r w:rsidR="00CB11A9" w:rsidRPr="00DB44FC">
        <w:rPr>
          <w:rFonts w:ascii="Arial" w:eastAsia="Arial" w:hAnsi="Arial" w:cs="Arial"/>
          <w:spacing w:val="-1"/>
        </w:rPr>
        <w:t>o</w:t>
      </w:r>
      <w:r w:rsidR="00CB11A9" w:rsidRPr="00DB44FC">
        <w:rPr>
          <w:rFonts w:ascii="Arial" w:eastAsia="Arial" w:hAnsi="Arial" w:cs="Arial"/>
          <w:spacing w:val="4"/>
        </w:rPr>
        <w:t>d</w:t>
      </w:r>
      <w:r w:rsidR="00CB11A9" w:rsidRPr="00DB44FC">
        <w:rPr>
          <w:rFonts w:ascii="Arial" w:eastAsia="Arial" w:hAnsi="Arial" w:cs="Arial"/>
        </w:rPr>
        <w:t>i</w:t>
      </w:r>
      <w:r w:rsidR="00CB11A9" w:rsidRPr="00DB44FC">
        <w:rPr>
          <w:rFonts w:ascii="Arial" w:eastAsia="Arial" w:hAnsi="Arial" w:cs="Arial"/>
          <w:spacing w:val="-6"/>
        </w:rPr>
        <w:t>n</w:t>
      </w:r>
      <w:r w:rsidR="00CB11A9" w:rsidRPr="00DB44FC">
        <w:rPr>
          <w:rFonts w:ascii="Arial" w:eastAsia="Arial" w:hAnsi="Arial" w:cs="Arial"/>
        </w:rPr>
        <w:t>g</w:t>
      </w:r>
      <w:r w:rsidR="00CB11A9" w:rsidRPr="00DB44FC">
        <w:rPr>
          <w:rFonts w:ascii="Arial" w:eastAsia="Arial" w:hAnsi="Arial" w:cs="Arial"/>
          <w:spacing w:val="4"/>
        </w:rPr>
        <w:t xml:space="preserve"> </w:t>
      </w:r>
      <w:r w:rsidRPr="00DB44FC">
        <w:rPr>
          <w:rFonts w:ascii="Arial" w:eastAsia="Arial" w:hAnsi="Arial" w:cs="Arial"/>
        </w:rPr>
        <w:t xml:space="preserve">in </w:t>
      </w:r>
      <w:r w:rsidRPr="00DB44FC">
        <w:rPr>
          <w:rFonts w:ascii="Arial" w:eastAsia="Arial" w:hAnsi="Arial" w:cs="Arial"/>
          <w:spacing w:val="1"/>
        </w:rPr>
        <w:t>assembly</w:t>
      </w:r>
    </w:p>
    <w:p w:rsidR="0028687B" w:rsidRDefault="00CB11A9" w:rsidP="00DB44FC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DB44FC">
        <w:rPr>
          <w:rFonts w:ascii="Arial" w:eastAsia="Arial" w:hAnsi="Arial" w:cs="Arial"/>
        </w:rPr>
        <w:t>D</w:t>
      </w:r>
      <w:r w:rsidRPr="00DB44FC">
        <w:rPr>
          <w:rFonts w:ascii="Arial" w:eastAsia="Arial" w:hAnsi="Arial" w:cs="Arial"/>
          <w:spacing w:val="-1"/>
        </w:rPr>
        <w:t>e</w:t>
      </w:r>
      <w:r w:rsidRPr="00DB44FC">
        <w:rPr>
          <w:rFonts w:ascii="Arial" w:eastAsia="Arial" w:hAnsi="Arial" w:cs="Arial"/>
        </w:rPr>
        <w:t>s</w:t>
      </w:r>
      <w:r w:rsidRPr="00DB44FC">
        <w:rPr>
          <w:rFonts w:ascii="Arial" w:eastAsia="Arial" w:hAnsi="Arial" w:cs="Arial"/>
          <w:spacing w:val="-4"/>
        </w:rPr>
        <w:t>i</w:t>
      </w:r>
      <w:r w:rsidRPr="00DB44FC">
        <w:rPr>
          <w:rFonts w:ascii="Arial" w:eastAsia="Arial" w:hAnsi="Arial" w:cs="Arial"/>
          <w:spacing w:val="4"/>
        </w:rPr>
        <w:t>g</w:t>
      </w:r>
      <w:r w:rsidRPr="00DB44FC">
        <w:rPr>
          <w:rFonts w:ascii="Arial" w:eastAsia="Arial" w:hAnsi="Arial" w:cs="Arial"/>
          <w:spacing w:val="-1"/>
        </w:rPr>
        <w:t>ne</w:t>
      </w:r>
      <w:r w:rsidRPr="00DB44FC">
        <w:rPr>
          <w:rFonts w:ascii="Arial" w:eastAsia="Arial" w:hAnsi="Arial" w:cs="Arial"/>
        </w:rPr>
        <w:t>d</w:t>
      </w:r>
      <w:r w:rsidRPr="00DB44FC">
        <w:rPr>
          <w:rFonts w:ascii="Arial" w:eastAsia="Arial" w:hAnsi="Arial" w:cs="Arial"/>
          <w:spacing w:val="-1"/>
        </w:rPr>
        <w:t xml:space="preserve"> </w:t>
      </w:r>
      <w:r w:rsidRPr="00DB44FC">
        <w:rPr>
          <w:rFonts w:ascii="Arial" w:eastAsia="Arial" w:hAnsi="Arial" w:cs="Arial"/>
        </w:rPr>
        <w:t>a</w:t>
      </w:r>
      <w:r w:rsidRPr="00DB44FC">
        <w:rPr>
          <w:rFonts w:ascii="Arial" w:eastAsia="Arial" w:hAnsi="Arial" w:cs="Arial"/>
          <w:spacing w:val="3"/>
        </w:rPr>
        <w:t xml:space="preserve"> </w:t>
      </w:r>
      <w:r w:rsidRPr="00DB44FC">
        <w:rPr>
          <w:rFonts w:ascii="Arial" w:eastAsia="Arial" w:hAnsi="Arial" w:cs="Arial"/>
          <w:spacing w:val="-1"/>
        </w:rPr>
        <w:t>n</w:t>
      </w:r>
      <w:r w:rsidRPr="00DB44FC">
        <w:rPr>
          <w:rFonts w:ascii="Arial" w:eastAsia="Arial" w:hAnsi="Arial" w:cs="Arial"/>
          <w:spacing w:val="4"/>
        </w:rPr>
        <w:t>a</w:t>
      </w:r>
      <w:r w:rsidRPr="00DB44FC">
        <w:rPr>
          <w:rFonts w:ascii="Arial" w:eastAsia="Arial" w:hAnsi="Arial" w:cs="Arial"/>
        </w:rPr>
        <w:t>v</w:t>
      </w:r>
      <w:r w:rsidRPr="00DB44FC">
        <w:rPr>
          <w:rFonts w:ascii="Arial" w:eastAsia="Arial" w:hAnsi="Arial" w:cs="Arial"/>
          <w:spacing w:val="-4"/>
        </w:rPr>
        <w:t>i</w:t>
      </w:r>
      <w:r w:rsidRPr="00DB44FC">
        <w:rPr>
          <w:rFonts w:ascii="Arial" w:eastAsia="Arial" w:hAnsi="Arial" w:cs="Arial"/>
          <w:spacing w:val="-1"/>
        </w:rPr>
        <w:t>ga</w:t>
      </w:r>
      <w:r w:rsidRPr="00DB44FC">
        <w:rPr>
          <w:rFonts w:ascii="Arial" w:eastAsia="Arial" w:hAnsi="Arial" w:cs="Arial"/>
          <w:spacing w:val="4"/>
        </w:rPr>
        <w:t>t</w:t>
      </w:r>
      <w:r w:rsidRPr="00DB44FC">
        <w:rPr>
          <w:rFonts w:ascii="Arial" w:eastAsia="Arial" w:hAnsi="Arial" w:cs="Arial"/>
        </w:rPr>
        <w:t>i</w:t>
      </w:r>
      <w:r w:rsidRPr="00DB44FC">
        <w:rPr>
          <w:rFonts w:ascii="Arial" w:eastAsia="Arial" w:hAnsi="Arial" w:cs="Arial"/>
          <w:spacing w:val="4"/>
        </w:rPr>
        <w:t>o</w:t>
      </w:r>
      <w:r w:rsidRPr="00DB44FC">
        <w:rPr>
          <w:rFonts w:ascii="Arial" w:eastAsia="Arial" w:hAnsi="Arial" w:cs="Arial"/>
        </w:rPr>
        <w:t>n</w:t>
      </w:r>
      <w:r w:rsidRPr="00DB44FC">
        <w:rPr>
          <w:rFonts w:ascii="Arial" w:eastAsia="Arial" w:hAnsi="Arial" w:cs="Arial"/>
          <w:spacing w:val="-2"/>
        </w:rPr>
        <w:t xml:space="preserve"> </w:t>
      </w:r>
      <w:r w:rsidRPr="00DB44FC">
        <w:rPr>
          <w:rFonts w:ascii="Arial" w:eastAsia="Arial" w:hAnsi="Arial" w:cs="Arial"/>
        </w:rPr>
        <w:t>s</w:t>
      </w:r>
      <w:r w:rsidRPr="00DB44FC">
        <w:rPr>
          <w:rFonts w:ascii="Arial" w:eastAsia="Arial" w:hAnsi="Arial" w:cs="Arial"/>
          <w:spacing w:val="-6"/>
        </w:rPr>
        <w:t>u</w:t>
      </w:r>
      <w:r w:rsidRPr="00DB44FC">
        <w:rPr>
          <w:rFonts w:ascii="Arial" w:eastAsia="Arial" w:hAnsi="Arial" w:cs="Arial"/>
          <w:spacing w:val="4"/>
        </w:rPr>
        <w:t>b</w:t>
      </w:r>
      <w:r w:rsidRPr="00DB44FC">
        <w:rPr>
          <w:rFonts w:ascii="Arial" w:eastAsia="Arial" w:hAnsi="Arial" w:cs="Arial"/>
        </w:rPr>
        <w:t>sys</w:t>
      </w:r>
      <w:r w:rsidRPr="00DB44FC">
        <w:rPr>
          <w:rFonts w:ascii="Arial" w:eastAsia="Arial" w:hAnsi="Arial" w:cs="Arial"/>
          <w:spacing w:val="-1"/>
        </w:rPr>
        <w:t>te</w:t>
      </w:r>
      <w:r w:rsidRPr="00DB44FC">
        <w:rPr>
          <w:rFonts w:ascii="Arial" w:eastAsia="Arial" w:hAnsi="Arial" w:cs="Arial"/>
        </w:rPr>
        <w:t>m</w:t>
      </w:r>
      <w:r w:rsidRPr="00DB44FC">
        <w:rPr>
          <w:rFonts w:ascii="Arial" w:eastAsia="Arial" w:hAnsi="Arial" w:cs="Arial"/>
          <w:spacing w:val="3"/>
        </w:rPr>
        <w:t xml:space="preserve"> </w:t>
      </w:r>
      <w:r w:rsidRPr="00DB44FC">
        <w:rPr>
          <w:rFonts w:ascii="Arial" w:eastAsia="Arial" w:hAnsi="Arial" w:cs="Arial"/>
          <w:spacing w:val="4"/>
        </w:rPr>
        <w:t>f</w:t>
      </w:r>
      <w:r w:rsidRPr="00DB44FC">
        <w:rPr>
          <w:rFonts w:ascii="Arial" w:eastAsia="Arial" w:hAnsi="Arial" w:cs="Arial"/>
          <w:spacing w:val="-1"/>
        </w:rPr>
        <w:t>o</w:t>
      </w:r>
      <w:r w:rsidRPr="00DB44FC">
        <w:rPr>
          <w:rFonts w:ascii="Arial" w:eastAsia="Arial" w:hAnsi="Arial" w:cs="Arial"/>
        </w:rPr>
        <w:t>r</w:t>
      </w:r>
      <w:r w:rsidRPr="00DB44FC">
        <w:rPr>
          <w:rFonts w:ascii="Arial" w:eastAsia="Arial" w:hAnsi="Arial" w:cs="Arial"/>
          <w:spacing w:val="-1"/>
        </w:rPr>
        <w:t xml:space="preserve"> </w:t>
      </w:r>
      <w:r w:rsidRPr="00DB44FC">
        <w:rPr>
          <w:rFonts w:ascii="Arial" w:eastAsia="Arial" w:hAnsi="Arial" w:cs="Arial"/>
          <w:spacing w:val="3"/>
        </w:rPr>
        <w:t>a</w:t>
      </w:r>
      <w:r w:rsidRPr="00DB44FC">
        <w:rPr>
          <w:rFonts w:ascii="Arial" w:eastAsia="Arial" w:hAnsi="Arial" w:cs="Arial"/>
        </w:rPr>
        <w:t>n</w:t>
      </w:r>
      <w:r w:rsidRPr="00DB44FC">
        <w:rPr>
          <w:rFonts w:ascii="Arial" w:eastAsia="Arial" w:hAnsi="Arial" w:cs="Arial"/>
          <w:spacing w:val="-6"/>
        </w:rPr>
        <w:t xml:space="preserve"> </w:t>
      </w:r>
      <w:r w:rsidRPr="00DB44FC">
        <w:rPr>
          <w:rFonts w:ascii="Arial" w:eastAsia="Arial" w:hAnsi="Arial" w:cs="Arial"/>
          <w:spacing w:val="3"/>
        </w:rPr>
        <w:t>a</w:t>
      </w:r>
      <w:r w:rsidRPr="00DB44FC">
        <w:rPr>
          <w:rFonts w:ascii="Arial" w:eastAsia="Arial" w:hAnsi="Arial" w:cs="Arial"/>
          <w:spacing w:val="-6"/>
        </w:rPr>
        <w:t>u</w:t>
      </w:r>
      <w:r w:rsidRPr="00DB44FC">
        <w:rPr>
          <w:rFonts w:ascii="Arial" w:eastAsia="Arial" w:hAnsi="Arial" w:cs="Arial"/>
        </w:rPr>
        <w:t>t</w:t>
      </w:r>
      <w:r w:rsidRPr="00DB44FC">
        <w:rPr>
          <w:rFonts w:ascii="Arial" w:eastAsia="Arial" w:hAnsi="Arial" w:cs="Arial"/>
          <w:spacing w:val="3"/>
        </w:rPr>
        <w:t>o</w:t>
      </w:r>
      <w:r w:rsidRPr="00DB44FC">
        <w:rPr>
          <w:rFonts w:ascii="Arial" w:eastAsia="Arial" w:hAnsi="Arial" w:cs="Arial"/>
          <w:spacing w:val="-1"/>
        </w:rPr>
        <w:t>no</w:t>
      </w:r>
      <w:r w:rsidRPr="00DB44FC">
        <w:rPr>
          <w:rFonts w:ascii="Arial" w:eastAsia="Arial" w:hAnsi="Arial" w:cs="Arial"/>
          <w:spacing w:val="3"/>
        </w:rPr>
        <w:t>m</w:t>
      </w:r>
      <w:r w:rsidRPr="00DB44FC">
        <w:rPr>
          <w:rFonts w:ascii="Arial" w:eastAsia="Arial" w:hAnsi="Arial" w:cs="Arial"/>
          <w:spacing w:val="4"/>
        </w:rPr>
        <w:t>o</w:t>
      </w:r>
      <w:r w:rsidRPr="00DB44FC">
        <w:rPr>
          <w:rFonts w:ascii="Arial" w:eastAsia="Arial" w:hAnsi="Arial" w:cs="Arial"/>
          <w:spacing w:val="-1"/>
        </w:rPr>
        <w:t>u</w:t>
      </w:r>
      <w:r w:rsidRPr="00DB44FC">
        <w:rPr>
          <w:rFonts w:ascii="Arial" w:eastAsia="Arial" w:hAnsi="Arial" w:cs="Arial"/>
        </w:rPr>
        <w:t>s</w:t>
      </w:r>
      <w:r w:rsidRPr="00DB44FC">
        <w:rPr>
          <w:rFonts w:ascii="Arial" w:eastAsia="Arial" w:hAnsi="Arial" w:cs="Arial"/>
          <w:spacing w:val="-5"/>
        </w:rPr>
        <w:t xml:space="preserve"> </w:t>
      </w:r>
      <w:r w:rsidRPr="00DB44FC">
        <w:rPr>
          <w:rFonts w:ascii="Arial" w:eastAsia="Arial" w:hAnsi="Arial" w:cs="Arial"/>
          <w:spacing w:val="-2"/>
        </w:rPr>
        <w:t>b</w:t>
      </w:r>
      <w:r w:rsidRPr="00DB44FC">
        <w:rPr>
          <w:rFonts w:ascii="Arial" w:eastAsia="Arial" w:hAnsi="Arial" w:cs="Arial"/>
          <w:spacing w:val="4"/>
        </w:rPr>
        <w:t>oa</w:t>
      </w:r>
      <w:r w:rsidRPr="00DB44FC">
        <w:rPr>
          <w:rFonts w:ascii="Arial" w:eastAsia="Arial" w:hAnsi="Arial" w:cs="Arial"/>
        </w:rPr>
        <w:t>t</w:t>
      </w:r>
      <w:r w:rsidRPr="00DB44FC">
        <w:rPr>
          <w:rFonts w:ascii="Arial" w:eastAsia="Arial" w:hAnsi="Arial" w:cs="Arial"/>
          <w:spacing w:val="-1"/>
        </w:rPr>
        <w:t xml:space="preserve"> p</w:t>
      </w:r>
      <w:r w:rsidRPr="00DB44FC">
        <w:rPr>
          <w:rFonts w:ascii="Arial" w:eastAsia="Arial" w:hAnsi="Arial" w:cs="Arial"/>
        </w:rPr>
        <w:t>l</w:t>
      </w:r>
      <w:r w:rsidRPr="00DB44FC">
        <w:rPr>
          <w:rFonts w:ascii="Arial" w:eastAsia="Arial" w:hAnsi="Arial" w:cs="Arial"/>
          <w:spacing w:val="-1"/>
        </w:rPr>
        <w:t>a</w:t>
      </w:r>
      <w:r w:rsidRPr="00DB44FC">
        <w:rPr>
          <w:rFonts w:ascii="Arial" w:eastAsia="Arial" w:hAnsi="Arial" w:cs="Arial"/>
        </w:rPr>
        <w:t>t</w:t>
      </w:r>
      <w:r w:rsidRPr="00DB44FC">
        <w:rPr>
          <w:rFonts w:ascii="Arial" w:eastAsia="Arial" w:hAnsi="Arial" w:cs="Arial"/>
          <w:spacing w:val="4"/>
        </w:rPr>
        <w:t>f</w:t>
      </w:r>
      <w:r w:rsidRPr="00DB44FC">
        <w:rPr>
          <w:rFonts w:ascii="Arial" w:eastAsia="Arial" w:hAnsi="Arial" w:cs="Arial"/>
          <w:spacing w:val="-1"/>
        </w:rPr>
        <w:t>o</w:t>
      </w:r>
      <w:r w:rsidRPr="00DB44FC">
        <w:rPr>
          <w:rFonts w:ascii="Arial" w:eastAsia="Arial" w:hAnsi="Arial" w:cs="Arial"/>
          <w:spacing w:val="-2"/>
        </w:rPr>
        <w:t>r</w:t>
      </w:r>
      <w:r w:rsidRPr="00DB44FC">
        <w:rPr>
          <w:rFonts w:ascii="Arial" w:eastAsia="Arial" w:hAnsi="Arial" w:cs="Arial"/>
        </w:rPr>
        <w:t>m</w:t>
      </w:r>
    </w:p>
    <w:p w:rsidR="000C5D43" w:rsidRPr="000C5D43" w:rsidRDefault="000C5D43" w:rsidP="000C5D43">
      <w:pPr>
        <w:pStyle w:val="ListParagraph"/>
        <w:numPr>
          <w:ilvl w:val="0"/>
          <w:numId w:val="3"/>
        </w:numPr>
        <w:spacing w:before="36"/>
        <w:rPr>
          <w:rFonts w:ascii="Arial" w:eastAsia="Arial" w:hAnsi="Arial" w:cs="Arial"/>
        </w:rPr>
      </w:pP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g</w:t>
      </w:r>
      <w:r w:rsidRPr="000C5D43">
        <w:rPr>
          <w:rFonts w:ascii="Arial" w:eastAsia="Arial" w:hAnsi="Arial" w:cs="Arial"/>
          <w:spacing w:val="-1"/>
        </w:rPr>
        <w:t>ne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</w:rPr>
        <w:t>a</w:t>
      </w:r>
      <w:r w:rsidRPr="000C5D43">
        <w:rPr>
          <w:rFonts w:ascii="Arial" w:eastAsia="Arial" w:hAnsi="Arial" w:cs="Arial"/>
          <w:spacing w:val="3"/>
        </w:rPr>
        <w:t xml:space="preserve"> </w:t>
      </w:r>
      <w:proofErr w:type="spellStart"/>
      <w:r w:rsidRPr="000C5D43">
        <w:rPr>
          <w:rFonts w:ascii="Arial" w:eastAsia="Arial" w:hAnsi="Arial" w:cs="Arial"/>
          <w:spacing w:val="-1"/>
        </w:rPr>
        <w:t>p</w:t>
      </w:r>
      <w:r w:rsidRPr="000C5D43">
        <w:rPr>
          <w:rFonts w:ascii="Arial" w:eastAsia="Arial" w:hAnsi="Arial" w:cs="Arial"/>
          <w:spacing w:val="4"/>
        </w:rPr>
        <w:t>o</w:t>
      </w:r>
      <w:r w:rsidRPr="000C5D43">
        <w:rPr>
          <w:rFonts w:ascii="Arial" w:eastAsia="Arial" w:hAnsi="Arial" w:cs="Arial"/>
        </w:rPr>
        <w:t>l</w:t>
      </w:r>
      <w:r w:rsidRPr="000C5D43">
        <w:rPr>
          <w:rFonts w:ascii="Arial" w:eastAsia="Arial" w:hAnsi="Arial" w:cs="Arial"/>
          <w:spacing w:val="-4"/>
        </w:rPr>
        <w:t>y</w:t>
      </w:r>
      <w:r w:rsidRPr="000C5D43">
        <w:rPr>
          <w:rFonts w:ascii="Arial" w:eastAsia="Arial" w:hAnsi="Arial" w:cs="Arial"/>
          <w:spacing w:val="4"/>
        </w:rPr>
        <w:t>p</w:t>
      </w:r>
      <w:r w:rsidRPr="000C5D43">
        <w:rPr>
          <w:rFonts w:ascii="Arial" w:eastAsia="Arial" w:hAnsi="Arial" w:cs="Arial"/>
          <w:spacing w:val="-1"/>
        </w:rPr>
        <w:t>h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  <w:spacing w:val="-5"/>
        </w:rPr>
        <w:t>s</w:t>
      </w:r>
      <w:r w:rsidRPr="000C5D43">
        <w:rPr>
          <w:rFonts w:ascii="Arial" w:eastAsia="Arial" w:hAnsi="Arial" w:cs="Arial"/>
        </w:rPr>
        <w:t>e</w:t>
      </w:r>
      <w:proofErr w:type="spellEnd"/>
      <w:r w:rsidRPr="000C5D43">
        <w:rPr>
          <w:rFonts w:ascii="Arial" w:eastAsia="Arial" w:hAnsi="Arial" w:cs="Arial"/>
          <w:spacing w:val="-1"/>
        </w:rPr>
        <w:t xml:space="preserve"> </w:t>
      </w:r>
      <w:proofErr w:type="spellStart"/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</w:rPr>
        <w:t>i</w:t>
      </w:r>
      <w:r w:rsidRPr="000C5D43">
        <w:rPr>
          <w:rFonts w:ascii="Arial" w:eastAsia="Arial" w:hAnsi="Arial" w:cs="Arial"/>
          <w:spacing w:val="-4"/>
        </w:rPr>
        <w:t>l</w:t>
      </w:r>
      <w:r w:rsidRPr="000C5D43">
        <w:rPr>
          <w:rFonts w:ascii="Arial" w:eastAsia="Arial" w:hAnsi="Arial" w:cs="Arial"/>
        </w:rPr>
        <w:t>t</w:t>
      </w:r>
      <w:r w:rsidRPr="000C5D43">
        <w:rPr>
          <w:rFonts w:ascii="Arial" w:eastAsia="Arial" w:hAnsi="Arial" w:cs="Arial"/>
          <w:spacing w:val="3"/>
        </w:rPr>
        <w:t>e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  <w:spacing w:val="-1"/>
        </w:rPr>
        <w:t>b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</w:rPr>
        <w:t>k</w:t>
      </w:r>
      <w:proofErr w:type="spellEnd"/>
      <w:r w:rsidRPr="000C5D43">
        <w:rPr>
          <w:rFonts w:ascii="Arial" w:eastAsia="Arial" w:hAnsi="Arial" w:cs="Arial"/>
        </w:rPr>
        <w:t xml:space="preserve"> </w:t>
      </w:r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</w:rPr>
        <w:t>r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3"/>
        </w:rPr>
        <w:t>m</w:t>
      </w:r>
      <w:r w:rsidRPr="000C5D43">
        <w:rPr>
          <w:rFonts w:ascii="Arial" w:eastAsia="Arial" w:hAnsi="Arial" w:cs="Arial"/>
          <w:spacing w:val="-1"/>
        </w:rPr>
        <w:t>p</w:t>
      </w:r>
      <w:r w:rsidRPr="000C5D43">
        <w:rPr>
          <w:rFonts w:ascii="Arial" w:eastAsia="Arial" w:hAnsi="Arial" w:cs="Arial"/>
        </w:rPr>
        <w:t>3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3"/>
        </w:rPr>
        <w:t>e</w:t>
      </w:r>
      <w:r w:rsidRPr="000C5D43">
        <w:rPr>
          <w:rFonts w:ascii="Arial" w:eastAsia="Arial" w:hAnsi="Arial" w:cs="Arial"/>
          <w:spacing w:val="-1"/>
        </w:rPr>
        <w:t>n</w:t>
      </w:r>
      <w:r w:rsidRPr="000C5D43">
        <w:rPr>
          <w:rFonts w:ascii="Arial" w:eastAsia="Arial" w:hAnsi="Arial" w:cs="Arial"/>
        </w:rPr>
        <w:t>c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  <w:spacing w:val="4"/>
        </w:rPr>
        <w:t>d</w:t>
      </w:r>
      <w:r w:rsidRPr="000C5D43">
        <w:rPr>
          <w:rFonts w:ascii="Arial" w:eastAsia="Arial" w:hAnsi="Arial" w:cs="Arial"/>
        </w:rPr>
        <w:t>i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</w:rPr>
        <w:t>g</w:t>
      </w:r>
      <w:r w:rsidRPr="000C5D43">
        <w:rPr>
          <w:rFonts w:ascii="Arial" w:eastAsia="Arial" w:hAnsi="Arial" w:cs="Arial"/>
          <w:spacing w:val="4"/>
        </w:rPr>
        <w:t xml:space="preserve"> </w:t>
      </w:r>
      <w:r w:rsidRPr="000C5D43">
        <w:rPr>
          <w:rFonts w:ascii="Arial" w:eastAsia="Arial" w:hAnsi="Arial" w:cs="Arial"/>
        </w:rPr>
        <w:t>w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t</w:t>
      </w:r>
      <w:r w:rsidRPr="000C5D43">
        <w:rPr>
          <w:rFonts w:ascii="Arial" w:eastAsia="Arial" w:hAnsi="Arial" w:cs="Arial"/>
        </w:rPr>
        <w:t>h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3"/>
        </w:rPr>
        <w:t>d</w:t>
      </w:r>
      <w:r w:rsidRPr="000C5D43">
        <w:rPr>
          <w:rFonts w:ascii="Arial" w:eastAsia="Arial" w:hAnsi="Arial" w:cs="Arial"/>
          <w:spacing w:val="-1"/>
        </w:rPr>
        <w:t>ou</w:t>
      </w:r>
      <w:r w:rsidRPr="000C5D43">
        <w:rPr>
          <w:rFonts w:ascii="Arial" w:eastAsia="Arial" w:hAnsi="Arial" w:cs="Arial"/>
          <w:spacing w:val="4"/>
        </w:rPr>
        <w:t>b</w:t>
      </w:r>
      <w:r w:rsidRPr="000C5D43">
        <w:rPr>
          <w:rFonts w:ascii="Arial" w:eastAsia="Arial" w:hAnsi="Arial" w:cs="Arial"/>
          <w:spacing w:val="-4"/>
        </w:rPr>
        <w:t>l</w:t>
      </w:r>
      <w:r w:rsidRPr="000C5D43">
        <w:rPr>
          <w:rFonts w:ascii="Arial" w:eastAsia="Arial" w:hAnsi="Arial" w:cs="Arial"/>
        </w:rPr>
        <w:t>e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3"/>
        </w:rPr>
        <w:t>p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  <w:spacing w:val="5"/>
        </w:rPr>
        <w:t>c</w:t>
      </w:r>
      <w:r w:rsidRPr="000C5D43">
        <w:rPr>
          <w:rFonts w:ascii="Arial" w:eastAsia="Arial" w:hAnsi="Arial" w:cs="Arial"/>
        </w:rPr>
        <w:t>is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o</w:t>
      </w:r>
      <w:r w:rsidRPr="000C5D43">
        <w:rPr>
          <w:rFonts w:ascii="Arial" w:eastAsia="Arial" w:hAnsi="Arial" w:cs="Arial"/>
        </w:rPr>
        <w:t>n</w:t>
      </w:r>
      <w:r w:rsidRPr="000C5D43">
        <w:rPr>
          <w:rFonts w:ascii="Arial" w:eastAsia="Arial" w:hAnsi="Arial" w:cs="Arial"/>
          <w:spacing w:val="-6"/>
        </w:rPr>
        <w:t xml:space="preserve"> </w:t>
      </w:r>
      <w:r w:rsidRPr="000C5D43">
        <w:rPr>
          <w:rFonts w:ascii="Arial" w:eastAsia="Arial" w:hAnsi="Arial" w:cs="Arial"/>
          <w:spacing w:val="8"/>
        </w:rPr>
        <w:t>m</w:t>
      </w:r>
      <w:r w:rsidRPr="000C5D43">
        <w:rPr>
          <w:rFonts w:ascii="Arial" w:eastAsia="Arial" w:hAnsi="Arial" w:cs="Arial"/>
          <w:spacing w:val="-1"/>
        </w:rPr>
        <w:t>u</w:t>
      </w:r>
      <w:r w:rsidRPr="000C5D43">
        <w:rPr>
          <w:rFonts w:ascii="Arial" w:eastAsia="Arial" w:hAnsi="Arial" w:cs="Arial"/>
          <w:spacing w:val="-4"/>
        </w:rPr>
        <w:t>l</w:t>
      </w:r>
      <w:r w:rsidRPr="000C5D43">
        <w:rPr>
          <w:rFonts w:ascii="Arial" w:eastAsia="Arial" w:hAnsi="Arial" w:cs="Arial"/>
          <w:spacing w:val="4"/>
        </w:rPr>
        <w:t>t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p</w:t>
      </w:r>
      <w:r w:rsidRPr="000C5D43">
        <w:rPr>
          <w:rFonts w:ascii="Arial" w:eastAsia="Arial" w:hAnsi="Arial" w:cs="Arial"/>
        </w:rPr>
        <w:t>l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</w:rPr>
        <w:t>c</w:t>
      </w:r>
      <w:r w:rsidRPr="000C5D43">
        <w:rPr>
          <w:rFonts w:ascii="Arial" w:eastAsia="Arial" w:hAnsi="Arial" w:cs="Arial"/>
          <w:spacing w:val="-1"/>
        </w:rPr>
        <w:t>a</w:t>
      </w:r>
      <w:r w:rsidRPr="000C5D43">
        <w:rPr>
          <w:rFonts w:ascii="Arial" w:eastAsia="Arial" w:hAnsi="Arial" w:cs="Arial"/>
          <w:spacing w:val="4"/>
        </w:rPr>
        <w:t>t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o</w:t>
      </w:r>
      <w:r w:rsidRPr="000C5D43">
        <w:rPr>
          <w:rFonts w:ascii="Arial" w:eastAsia="Arial" w:hAnsi="Arial" w:cs="Arial"/>
        </w:rPr>
        <w:t>n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</w:rPr>
        <w:t>in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1"/>
        </w:rPr>
        <w:t>AS</w:t>
      </w:r>
      <w:r w:rsidRPr="000C5D43">
        <w:rPr>
          <w:rFonts w:ascii="Arial" w:eastAsia="Arial" w:hAnsi="Arial" w:cs="Arial"/>
        </w:rPr>
        <w:t>M</w:t>
      </w:r>
    </w:p>
    <w:p w:rsidR="000C5D43" w:rsidRPr="000C5D43" w:rsidRDefault="000C5D43" w:rsidP="000C5D43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g</w:t>
      </w:r>
      <w:r w:rsidRPr="000C5D43">
        <w:rPr>
          <w:rFonts w:ascii="Arial" w:eastAsia="Arial" w:hAnsi="Arial" w:cs="Arial"/>
          <w:spacing w:val="-1"/>
        </w:rPr>
        <w:t>ne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</w:rPr>
        <w:t>a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-1"/>
        </w:rPr>
        <w:t>n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</w:rPr>
        <w:t>v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-1"/>
        </w:rPr>
        <w:t>ga</w:t>
      </w:r>
      <w:r w:rsidRPr="000C5D43">
        <w:rPr>
          <w:rFonts w:ascii="Arial" w:eastAsia="Arial" w:hAnsi="Arial" w:cs="Arial"/>
          <w:spacing w:val="4"/>
        </w:rPr>
        <w:t>t</w:t>
      </w:r>
      <w:r w:rsidRPr="000C5D43">
        <w:rPr>
          <w:rFonts w:ascii="Arial" w:eastAsia="Arial" w:hAnsi="Arial" w:cs="Arial"/>
        </w:rPr>
        <w:t>i</w:t>
      </w:r>
      <w:r w:rsidRPr="000C5D43">
        <w:rPr>
          <w:rFonts w:ascii="Arial" w:eastAsia="Arial" w:hAnsi="Arial" w:cs="Arial"/>
          <w:spacing w:val="4"/>
        </w:rPr>
        <w:t>o</w:t>
      </w:r>
      <w:r w:rsidRPr="000C5D43">
        <w:rPr>
          <w:rFonts w:ascii="Arial" w:eastAsia="Arial" w:hAnsi="Arial" w:cs="Arial"/>
        </w:rPr>
        <w:t>n</w:t>
      </w:r>
      <w:r w:rsidRPr="000C5D43">
        <w:rPr>
          <w:rFonts w:ascii="Arial" w:eastAsia="Arial" w:hAnsi="Arial" w:cs="Arial"/>
          <w:spacing w:val="-2"/>
        </w:rPr>
        <w:t xml:space="preserve"> 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6"/>
        </w:rPr>
        <w:t>u</w:t>
      </w:r>
      <w:r w:rsidRPr="000C5D43">
        <w:rPr>
          <w:rFonts w:ascii="Arial" w:eastAsia="Arial" w:hAnsi="Arial" w:cs="Arial"/>
          <w:spacing w:val="4"/>
        </w:rPr>
        <w:t>b</w:t>
      </w:r>
      <w:r w:rsidRPr="000C5D43">
        <w:rPr>
          <w:rFonts w:ascii="Arial" w:eastAsia="Arial" w:hAnsi="Arial" w:cs="Arial"/>
        </w:rPr>
        <w:t>sys</w:t>
      </w:r>
      <w:r w:rsidRPr="000C5D43">
        <w:rPr>
          <w:rFonts w:ascii="Arial" w:eastAsia="Arial" w:hAnsi="Arial" w:cs="Arial"/>
          <w:spacing w:val="-1"/>
        </w:rPr>
        <w:t>te</w:t>
      </w:r>
      <w:r w:rsidRPr="000C5D43">
        <w:rPr>
          <w:rFonts w:ascii="Arial" w:eastAsia="Arial" w:hAnsi="Arial" w:cs="Arial"/>
        </w:rPr>
        <w:t>m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</w:rPr>
        <w:t>r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3"/>
        </w:rPr>
        <w:t>a</w:t>
      </w:r>
      <w:r w:rsidRPr="000C5D43">
        <w:rPr>
          <w:rFonts w:ascii="Arial" w:eastAsia="Arial" w:hAnsi="Arial" w:cs="Arial"/>
        </w:rPr>
        <w:t>n</w:t>
      </w:r>
      <w:r w:rsidRPr="000C5D43">
        <w:rPr>
          <w:rFonts w:ascii="Arial" w:eastAsia="Arial" w:hAnsi="Arial" w:cs="Arial"/>
          <w:spacing w:val="-6"/>
        </w:rPr>
        <w:t xml:space="preserve"> </w:t>
      </w:r>
      <w:r w:rsidRPr="000C5D43">
        <w:rPr>
          <w:rFonts w:ascii="Arial" w:eastAsia="Arial" w:hAnsi="Arial" w:cs="Arial"/>
          <w:spacing w:val="3"/>
        </w:rPr>
        <w:t>a</w:t>
      </w:r>
      <w:r w:rsidRPr="000C5D43">
        <w:rPr>
          <w:rFonts w:ascii="Arial" w:eastAsia="Arial" w:hAnsi="Arial" w:cs="Arial"/>
          <w:spacing w:val="-6"/>
        </w:rPr>
        <w:t>u</w:t>
      </w:r>
      <w:r w:rsidRPr="000C5D43">
        <w:rPr>
          <w:rFonts w:ascii="Arial" w:eastAsia="Arial" w:hAnsi="Arial" w:cs="Arial"/>
        </w:rPr>
        <w:t>t</w:t>
      </w:r>
      <w:r w:rsidRPr="000C5D43">
        <w:rPr>
          <w:rFonts w:ascii="Arial" w:eastAsia="Arial" w:hAnsi="Arial" w:cs="Arial"/>
          <w:spacing w:val="3"/>
        </w:rPr>
        <w:t>o</w:t>
      </w:r>
      <w:r w:rsidRPr="000C5D43">
        <w:rPr>
          <w:rFonts w:ascii="Arial" w:eastAsia="Arial" w:hAnsi="Arial" w:cs="Arial"/>
          <w:spacing w:val="-1"/>
        </w:rPr>
        <w:t>no</w:t>
      </w:r>
      <w:r w:rsidRPr="000C5D43">
        <w:rPr>
          <w:rFonts w:ascii="Arial" w:eastAsia="Arial" w:hAnsi="Arial" w:cs="Arial"/>
          <w:spacing w:val="3"/>
        </w:rPr>
        <w:t>m</w:t>
      </w:r>
      <w:r w:rsidRPr="000C5D43">
        <w:rPr>
          <w:rFonts w:ascii="Arial" w:eastAsia="Arial" w:hAnsi="Arial" w:cs="Arial"/>
          <w:spacing w:val="4"/>
        </w:rPr>
        <w:t>o</w:t>
      </w:r>
      <w:r w:rsidRPr="000C5D43">
        <w:rPr>
          <w:rFonts w:ascii="Arial" w:eastAsia="Arial" w:hAnsi="Arial" w:cs="Arial"/>
          <w:spacing w:val="-1"/>
        </w:rPr>
        <w:t>u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5"/>
        </w:rPr>
        <w:t xml:space="preserve"> </w:t>
      </w:r>
      <w:r w:rsidRPr="000C5D43">
        <w:rPr>
          <w:rFonts w:ascii="Arial" w:eastAsia="Arial" w:hAnsi="Arial" w:cs="Arial"/>
          <w:spacing w:val="-2"/>
        </w:rPr>
        <w:t>b</w:t>
      </w:r>
      <w:r w:rsidRPr="000C5D43">
        <w:rPr>
          <w:rFonts w:ascii="Arial" w:eastAsia="Arial" w:hAnsi="Arial" w:cs="Arial"/>
          <w:spacing w:val="4"/>
        </w:rPr>
        <w:t>oa</w:t>
      </w:r>
      <w:r w:rsidRPr="000C5D43">
        <w:rPr>
          <w:rFonts w:ascii="Arial" w:eastAsia="Arial" w:hAnsi="Arial" w:cs="Arial"/>
        </w:rPr>
        <w:t>t</w:t>
      </w:r>
      <w:r w:rsidRPr="000C5D43">
        <w:rPr>
          <w:rFonts w:ascii="Arial" w:eastAsia="Arial" w:hAnsi="Arial" w:cs="Arial"/>
          <w:spacing w:val="-1"/>
        </w:rPr>
        <w:t xml:space="preserve"> p</w:t>
      </w:r>
      <w:r w:rsidRPr="000C5D43">
        <w:rPr>
          <w:rFonts w:ascii="Arial" w:eastAsia="Arial" w:hAnsi="Arial" w:cs="Arial"/>
        </w:rPr>
        <w:t>l</w:t>
      </w:r>
      <w:r w:rsidRPr="000C5D43">
        <w:rPr>
          <w:rFonts w:ascii="Arial" w:eastAsia="Arial" w:hAnsi="Arial" w:cs="Arial"/>
          <w:spacing w:val="-1"/>
        </w:rPr>
        <w:t>a</w:t>
      </w:r>
      <w:r w:rsidRPr="000C5D43">
        <w:rPr>
          <w:rFonts w:ascii="Arial" w:eastAsia="Arial" w:hAnsi="Arial" w:cs="Arial"/>
        </w:rPr>
        <w:t>t</w:t>
      </w:r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</w:rPr>
        <w:t>m</w:t>
      </w:r>
    </w:p>
    <w:p w:rsidR="000C5D43" w:rsidRPr="000C5D43" w:rsidRDefault="000C5D43" w:rsidP="000C5D43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</w:rPr>
      </w:pP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g</w:t>
      </w:r>
      <w:r w:rsidRPr="000C5D43">
        <w:rPr>
          <w:rFonts w:ascii="Arial" w:eastAsia="Arial" w:hAnsi="Arial" w:cs="Arial"/>
          <w:spacing w:val="-1"/>
        </w:rPr>
        <w:t>ne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3"/>
        </w:rPr>
        <w:t xml:space="preserve"> F</w:t>
      </w:r>
      <w:r w:rsidRPr="000C5D43">
        <w:rPr>
          <w:rFonts w:ascii="Arial" w:eastAsia="Arial" w:hAnsi="Arial" w:cs="Arial"/>
          <w:spacing w:val="-6"/>
        </w:rPr>
        <w:t>I</w:t>
      </w:r>
      <w:r w:rsidRPr="000C5D43">
        <w:rPr>
          <w:rFonts w:ascii="Arial" w:eastAsia="Arial" w:hAnsi="Arial" w:cs="Arial"/>
        </w:rPr>
        <w:t>R</w:t>
      </w:r>
      <w:r w:rsidRPr="000C5D43">
        <w:rPr>
          <w:rFonts w:ascii="Arial" w:eastAsia="Arial" w:hAnsi="Arial" w:cs="Arial"/>
          <w:spacing w:val="1"/>
        </w:rPr>
        <w:t xml:space="preserve"> </w:t>
      </w:r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</w:rPr>
        <w:t>i</w:t>
      </w:r>
      <w:r w:rsidRPr="000C5D43">
        <w:rPr>
          <w:rFonts w:ascii="Arial" w:eastAsia="Arial" w:hAnsi="Arial" w:cs="Arial"/>
          <w:spacing w:val="-4"/>
        </w:rPr>
        <w:t>l</w:t>
      </w:r>
      <w:r w:rsidRPr="000C5D43">
        <w:rPr>
          <w:rFonts w:ascii="Arial" w:eastAsia="Arial" w:hAnsi="Arial" w:cs="Arial"/>
        </w:rPr>
        <w:t>t</w:t>
      </w:r>
      <w:r w:rsidRPr="000C5D43">
        <w:rPr>
          <w:rFonts w:ascii="Arial" w:eastAsia="Arial" w:hAnsi="Arial" w:cs="Arial"/>
          <w:spacing w:val="-2"/>
        </w:rPr>
        <w:t>e</w:t>
      </w:r>
      <w:r w:rsidRPr="000C5D43">
        <w:rPr>
          <w:rFonts w:ascii="Arial" w:eastAsia="Arial" w:hAnsi="Arial" w:cs="Arial"/>
          <w:spacing w:val="3"/>
        </w:rPr>
        <w:t>r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5"/>
        </w:rPr>
        <w:t xml:space="preserve"> </w:t>
      </w:r>
      <w:r w:rsidRPr="000C5D43">
        <w:rPr>
          <w:rFonts w:ascii="Arial" w:eastAsia="Arial" w:hAnsi="Arial" w:cs="Arial"/>
          <w:spacing w:val="4"/>
        </w:rPr>
        <w:t>t</w:t>
      </w:r>
      <w:r w:rsidRPr="000C5D43">
        <w:rPr>
          <w:rFonts w:ascii="Arial" w:eastAsia="Arial" w:hAnsi="Arial" w:cs="Arial"/>
        </w:rPr>
        <w:t>o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  <w:spacing w:val="3"/>
        </w:rPr>
        <w:t>m</w:t>
      </w:r>
      <w:r w:rsidRPr="000C5D43">
        <w:rPr>
          <w:rFonts w:ascii="Arial" w:eastAsia="Arial" w:hAnsi="Arial" w:cs="Arial"/>
          <w:spacing w:val="4"/>
        </w:rPr>
        <w:t>o</w:t>
      </w:r>
      <w:r w:rsidRPr="000C5D43">
        <w:rPr>
          <w:rFonts w:ascii="Arial" w:eastAsia="Arial" w:hAnsi="Arial" w:cs="Arial"/>
          <w:spacing w:val="-5"/>
        </w:rPr>
        <w:t>v</w:t>
      </w:r>
      <w:r w:rsidRPr="000C5D43">
        <w:rPr>
          <w:rFonts w:ascii="Arial" w:eastAsia="Arial" w:hAnsi="Arial" w:cs="Arial"/>
        </w:rPr>
        <w:t>e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-1"/>
        </w:rPr>
        <w:t>un</w:t>
      </w:r>
      <w:r w:rsidRPr="000C5D43">
        <w:rPr>
          <w:rFonts w:ascii="Arial" w:eastAsia="Arial" w:hAnsi="Arial" w:cs="Arial"/>
        </w:rPr>
        <w:t>w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  <w:spacing w:val="4"/>
        </w:rPr>
        <w:t>t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  <w:spacing w:val="4"/>
        </w:rPr>
        <w:t>o</w:t>
      </w:r>
      <w:r w:rsidRPr="000C5D43">
        <w:rPr>
          <w:rFonts w:ascii="Arial" w:eastAsia="Arial" w:hAnsi="Arial" w:cs="Arial"/>
        </w:rPr>
        <w:t>ise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</w:rPr>
        <w:t>m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-2"/>
        </w:rPr>
        <w:t>u</w:t>
      </w:r>
      <w:r w:rsidRPr="000C5D43">
        <w:rPr>
          <w:rFonts w:ascii="Arial" w:eastAsia="Arial" w:hAnsi="Arial" w:cs="Arial"/>
          <w:spacing w:val="-5"/>
        </w:rPr>
        <w:t>s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  <w:spacing w:val="-1"/>
        </w:rPr>
        <w:t>u</w:t>
      </w:r>
      <w:r w:rsidRPr="000C5D43">
        <w:rPr>
          <w:rFonts w:ascii="Arial" w:eastAsia="Arial" w:hAnsi="Arial" w:cs="Arial"/>
        </w:rPr>
        <w:t>l 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g</w:t>
      </w:r>
      <w:r w:rsidRPr="000C5D43">
        <w:rPr>
          <w:rFonts w:ascii="Arial" w:eastAsia="Arial" w:hAnsi="Arial" w:cs="Arial"/>
          <w:spacing w:val="-1"/>
        </w:rPr>
        <w:t>n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</w:rPr>
        <w:t>ls</w:t>
      </w:r>
    </w:p>
    <w:p w:rsidR="000C5D43" w:rsidRPr="000C5D43" w:rsidRDefault="000C5D43" w:rsidP="000C5D43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g</w:t>
      </w:r>
      <w:r w:rsidRPr="000C5D43">
        <w:rPr>
          <w:rFonts w:ascii="Arial" w:eastAsia="Arial" w:hAnsi="Arial" w:cs="Arial"/>
          <w:spacing w:val="-1"/>
        </w:rPr>
        <w:t>ne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</w:rPr>
        <w:t>a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</w:rPr>
        <w:t>sys</w:t>
      </w:r>
      <w:r w:rsidRPr="000C5D43">
        <w:rPr>
          <w:rFonts w:ascii="Arial" w:eastAsia="Arial" w:hAnsi="Arial" w:cs="Arial"/>
          <w:spacing w:val="-1"/>
        </w:rPr>
        <w:t>te</w:t>
      </w:r>
      <w:r w:rsidRPr="000C5D43">
        <w:rPr>
          <w:rFonts w:ascii="Arial" w:eastAsia="Arial" w:hAnsi="Arial" w:cs="Arial"/>
        </w:rPr>
        <w:t>m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-1"/>
        </w:rPr>
        <w:t>t</w:t>
      </w:r>
      <w:r w:rsidRPr="000C5D43">
        <w:rPr>
          <w:rFonts w:ascii="Arial" w:eastAsia="Arial" w:hAnsi="Arial" w:cs="Arial"/>
        </w:rPr>
        <w:t>o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</w:rPr>
        <w:t>i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</w:rPr>
        <w:t>t</w:t>
      </w:r>
      <w:r w:rsidRPr="000C5D43">
        <w:rPr>
          <w:rFonts w:ascii="Arial" w:eastAsia="Arial" w:hAnsi="Arial" w:cs="Arial"/>
          <w:spacing w:val="3"/>
        </w:rPr>
        <w:t>e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  <w:spacing w:val="-1"/>
        </w:rPr>
        <w:t>a</w:t>
      </w:r>
      <w:r w:rsidRPr="000C5D43">
        <w:rPr>
          <w:rFonts w:ascii="Arial" w:eastAsia="Arial" w:hAnsi="Arial" w:cs="Arial"/>
        </w:rPr>
        <w:t>ce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3"/>
        </w:rPr>
        <w:t>a</w:t>
      </w:r>
      <w:r w:rsidRPr="000C5D43">
        <w:rPr>
          <w:rFonts w:ascii="Arial" w:eastAsia="Arial" w:hAnsi="Arial" w:cs="Arial"/>
        </w:rPr>
        <w:t>n</w:t>
      </w:r>
      <w:r w:rsidRPr="000C5D43">
        <w:rPr>
          <w:rFonts w:ascii="Arial" w:eastAsia="Arial" w:hAnsi="Arial" w:cs="Arial"/>
          <w:spacing w:val="-2"/>
        </w:rPr>
        <w:t xml:space="preserve"> </w:t>
      </w:r>
      <w:r w:rsidRPr="000C5D43">
        <w:rPr>
          <w:rFonts w:ascii="Arial" w:eastAsia="Arial" w:hAnsi="Arial" w:cs="Arial"/>
          <w:spacing w:val="-6"/>
        </w:rPr>
        <w:t>I</w:t>
      </w:r>
      <w:r w:rsidRPr="000C5D43">
        <w:rPr>
          <w:rFonts w:ascii="Arial" w:eastAsia="Arial" w:hAnsi="Arial" w:cs="Arial"/>
        </w:rPr>
        <w:t>R</w:t>
      </w:r>
      <w:r w:rsidRPr="000C5D43">
        <w:rPr>
          <w:rFonts w:ascii="Arial" w:eastAsia="Arial" w:hAnsi="Arial" w:cs="Arial"/>
          <w:spacing w:val="5"/>
        </w:rPr>
        <w:t xml:space="preserve"> </w:t>
      </w:r>
      <w:r w:rsidRPr="000C5D43">
        <w:rPr>
          <w:rFonts w:ascii="Arial" w:eastAsia="Arial" w:hAnsi="Arial" w:cs="Arial"/>
          <w:spacing w:val="-5"/>
        </w:rPr>
        <w:t>s</w:t>
      </w:r>
      <w:r w:rsidRPr="000C5D43">
        <w:rPr>
          <w:rFonts w:ascii="Arial" w:eastAsia="Arial" w:hAnsi="Arial" w:cs="Arial"/>
          <w:spacing w:val="4"/>
        </w:rPr>
        <w:t>e</w:t>
      </w:r>
      <w:r w:rsidRPr="000C5D43">
        <w:rPr>
          <w:rFonts w:ascii="Arial" w:eastAsia="Arial" w:hAnsi="Arial" w:cs="Arial"/>
          <w:spacing w:val="-1"/>
        </w:rPr>
        <w:t>n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</w:rPr>
        <w:t>,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5"/>
        </w:rPr>
        <w:t>k</w:t>
      </w:r>
      <w:r w:rsidRPr="000C5D43">
        <w:rPr>
          <w:rFonts w:ascii="Arial" w:eastAsia="Arial" w:hAnsi="Arial" w:cs="Arial"/>
          <w:spacing w:val="4"/>
        </w:rPr>
        <w:t>e</w:t>
      </w:r>
      <w:r w:rsidRPr="000C5D43">
        <w:rPr>
          <w:rFonts w:ascii="Arial" w:eastAsia="Arial" w:hAnsi="Arial" w:cs="Arial"/>
          <w:spacing w:val="-5"/>
        </w:rPr>
        <w:t>y</w:t>
      </w:r>
      <w:r w:rsidRPr="000C5D43">
        <w:rPr>
          <w:rFonts w:ascii="Arial" w:eastAsia="Arial" w:hAnsi="Arial" w:cs="Arial"/>
          <w:spacing w:val="-1"/>
        </w:rPr>
        <w:t>pad</w:t>
      </w:r>
      <w:r w:rsidRPr="000C5D43">
        <w:rPr>
          <w:rFonts w:ascii="Arial" w:eastAsia="Arial" w:hAnsi="Arial" w:cs="Arial"/>
        </w:rPr>
        <w:t>,</w:t>
      </w:r>
      <w:r w:rsidRPr="000C5D43">
        <w:rPr>
          <w:rFonts w:ascii="Arial" w:eastAsia="Arial" w:hAnsi="Arial" w:cs="Arial"/>
          <w:spacing w:val="4"/>
        </w:rPr>
        <w:t xml:space="preserve"> </w:t>
      </w:r>
      <w:r w:rsidRPr="000C5D43">
        <w:rPr>
          <w:rFonts w:ascii="Arial" w:eastAsia="Arial" w:hAnsi="Arial" w:cs="Arial"/>
          <w:spacing w:val="-1"/>
        </w:rPr>
        <w:t>L</w:t>
      </w:r>
      <w:r w:rsidRPr="000C5D43">
        <w:rPr>
          <w:rFonts w:ascii="Arial" w:eastAsia="Arial" w:hAnsi="Arial" w:cs="Arial"/>
          <w:spacing w:val="5"/>
        </w:rPr>
        <w:t>C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1"/>
        </w:rPr>
        <w:t xml:space="preserve"> </w:t>
      </w:r>
      <w:r w:rsidRPr="000C5D43">
        <w:rPr>
          <w:rFonts w:ascii="Arial" w:eastAsia="Arial" w:hAnsi="Arial" w:cs="Arial"/>
          <w:spacing w:val="-6"/>
        </w:rPr>
        <w:t>s</w:t>
      </w:r>
      <w:r w:rsidRPr="000C5D43">
        <w:rPr>
          <w:rFonts w:ascii="Arial" w:eastAsia="Arial" w:hAnsi="Arial" w:cs="Arial"/>
        </w:rPr>
        <w:t>c</w:t>
      </w:r>
      <w:r w:rsidRPr="000C5D43">
        <w:rPr>
          <w:rFonts w:ascii="Arial" w:eastAsia="Arial" w:hAnsi="Arial" w:cs="Arial"/>
          <w:spacing w:val="3"/>
        </w:rPr>
        <w:t>r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  <w:spacing w:val="4"/>
        </w:rPr>
        <w:t>e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</w:rPr>
        <w:t>,</w:t>
      </w:r>
      <w:r w:rsidRPr="000C5D43">
        <w:rPr>
          <w:rFonts w:ascii="Arial" w:eastAsia="Arial" w:hAnsi="Arial" w:cs="Arial"/>
          <w:spacing w:val="4"/>
        </w:rPr>
        <w:t xml:space="preserve"> </w:t>
      </w:r>
      <w:r w:rsidRPr="000C5D43">
        <w:rPr>
          <w:rFonts w:ascii="Arial" w:eastAsia="Arial" w:hAnsi="Arial" w:cs="Arial"/>
          <w:spacing w:val="-1"/>
        </w:rPr>
        <w:t>d</w:t>
      </w:r>
      <w:r w:rsidRPr="000C5D43">
        <w:rPr>
          <w:rFonts w:ascii="Arial" w:eastAsia="Arial" w:hAnsi="Arial" w:cs="Arial"/>
        </w:rPr>
        <w:t>ist</w:t>
      </w:r>
      <w:r w:rsidRPr="000C5D43">
        <w:rPr>
          <w:rFonts w:ascii="Arial" w:eastAsia="Arial" w:hAnsi="Arial" w:cs="Arial"/>
          <w:spacing w:val="3"/>
        </w:rPr>
        <w:t>a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</w:rPr>
        <w:t>ce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4"/>
        </w:rPr>
        <w:t>e</w:t>
      </w:r>
      <w:r w:rsidRPr="000C5D43">
        <w:rPr>
          <w:rFonts w:ascii="Arial" w:eastAsia="Arial" w:hAnsi="Arial" w:cs="Arial"/>
          <w:spacing w:val="-1"/>
        </w:rPr>
        <w:t>n</w:t>
      </w:r>
      <w:r w:rsidRPr="000C5D43">
        <w:rPr>
          <w:rFonts w:ascii="Arial" w:eastAsia="Arial" w:hAnsi="Arial" w:cs="Arial"/>
          <w:spacing w:val="-5"/>
        </w:rPr>
        <w:t>s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  <w:spacing w:val="3"/>
        </w:rPr>
        <w:t>r</w:t>
      </w:r>
      <w:r w:rsidRPr="000C5D43">
        <w:rPr>
          <w:rFonts w:ascii="Arial" w:eastAsia="Arial" w:hAnsi="Arial" w:cs="Arial"/>
        </w:rPr>
        <w:t>,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4"/>
        </w:rPr>
        <w:t xml:space="preserve"> </w:t>
      </w:r>
      <w:proofErr w:type="spellStart"/>
      <w:r w:rsidRPr="000C5D43">
        <w:rPr>
          <w:rFonts w:ascii="Arial" w:eastAsia="Arial" w:hAnsi="Arial" w:cs="Arial"/>
          <w:spacing w:val="-1"/>
        </w:rPr>
        <w:t>μ</w:t>
      </w:r>
      <w:r w:rsidRPr="000C5D43">
        <w:rPr>
          <w:rFonts w:ascii="Arial" w:eastAsia="Arial" w:hAnsi="Arial" w:cs="Arial"/>
        </w:rPr>
        <w:t>C</w:t>
      </w:r>
      <w:proofErr w:type="spellEnd"/>
    </w:p>
    <w:p w:rsidR="000C5D43" w:rsidRPr="000C5D43" w:rsidRDefault="000C5D43" w:rsidP="000C5D43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0C5D43">
        <w:rPr>
          <w:rFonts w:ascii="Arial" w:eastAsia="Arial" w:hAnsi="Arial" w:cs="Arial"/>
        </w:rPr>
        <w:lastRenderedPageBreak/>
        <w:t>D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g</w:t>
      </w:r>
      <w:r w:rsidRPr="000C5D43">
        <w:rPr>
          <w:rFonts w:ascii="Arial" w:eastAsia="Arial" w:hAnsi="Arial" w:cs="Arial"/>
          <w:spacing w:val="-1"/>
        </w:rPr>
        <w:t>ne</w:t>
      </w:r>
      <w:r w:rsidRPr="000C5D43">
        <w:rPr>
          <w:rFonts w:ascii="Arial" w:eastAsia="Arial" w:hAnsi="Arial" w:cs="Arial"/>
        </w:rPr>
        <w:lastRenderedPageBreak/>
        <w:t>d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3"/>
        </w:rPr>
        <w:t>a</w:t>
      </w:r>
      <w:r w:rsidRPr="000C5D43">
        <w:rPr>
          <w:rFonts w:ascii="Arial" w:eastAsia="Arial" w:hAnsi="Arial" w:cs="Arial"/>
        </w:rPr>
        <w:t>n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-3"/>
        </w:rPr>
        <w:t>F</w:t>
      </w:r>
      <w:r w:rsidRPr="000C5D43">
        <w:rPr>
          <w:rFonts w:ascii="Arial" w:eastAsia="Arial" w:hAnsi="Arial" w:cs="Arial"/>
          <w:spacing w:val="1"/>
        </w:rPr>
        <w:t>P</w:t>
      </w:r>
      <w:r w:rsidRPr="000C5D43">
        <w:rPr>
          <w:rFonts w:ascii="Arial" w:eastAsia="Arial" w:hAnsi="Arial" w:cs="Arial"/>
          <w:spacing w:val="-1"/>
        </w:rPr>
        <w:t>G</w:t>
      </w:r>
      <w:r w:rsidRPr="000C5D43">
        <w:rPr>
          <w:rFonts w:ascii="Arial" w:eastAsia="Arial" w:hAnsi="Arial" w:cs="Arial"/>
        </w:rPr>
        <w:t>A</w:t>
      </w:r>
      <w:r w:rsidRPr="000C5D43">
        <w:rPr>
          <w:rFonts w:ascii="Arial" w:eastAsia="Arial" w:hAnsi="Arial" w:cs="Arial"/>
          <w:spacing w:val="6"/>
        </w:rPr>
        <w:t xml:space="preserve"> </w:t>
      </w:r>
      <w:r w:rsidRPr="000C5D43">
        <w:rPr>
          <w:rFonts w:ascii="Arial" w:eastAsia="Arial" w:hAnsi="Arial" w:cs="Arial"/>
        </w:rPr>
        <w:t>sy</w:t>
      </w:r>
      <w:r w:rsidRPr="000C5D43">
        <w:rPr>
          <w:rFonts w:ascii="Arial" w:eastAsia="Arial" w:hAnsi="Arial" w:cs="Arial"/>
          <w:spacing w:val="-5"/>
        </w:rPr>
        <w:t>s</w:t>
      </w:r>
      <w:r w:rsidRPr="000C5D43">
        <w:rPr>
          <w:rFonts w:ascii="Arial" w:eastAsia="Arial" w:hAnsi="Arial" w:cs="Arial"/>
        </w:rPr>
        <w:t>t</w:t>
      </w:r>
      <w:r w:rsidRPr="000C5D43">
        <w:rPr>
          <w:rFonts w:ascii="Arial" w:eastAsia="Arial" w:hAnsi="Arial" w:cs="Arial"/>
          <w:spacing w:val="-2"/>
        </w:rPr>
        <w:t>e</w:t>
      </w:r>
      <w:r w:rsidRPr="000C5D43">
        <w:rPr>
          <w:rFonts w:ascii="Arial" w:eastAsia="Arial" w:hAnsi="Arial" w:cs="Arial"/>
        </w:rPr>
        <w:t>m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-1"/>
        </w:rPr>
        <w:t>t</w:t>
      </w:r>
      <w:r w:rsidRPr="000C5D43">
        <w:rPr>
          <w:rFonts w:ascii="Arial" w:eastAsia="Arial" w:hAnsi="Arial" w:cs="Arial"/>
        </w:rPr>
        <w:t>o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3"/>
        </w:rPr>
        <w:t>r</w:t>
      </w:r>
      <w:r w:rsidRPr="000C5D43">
        <w:rPr>
          <w:rFonts w:ascii="Arial" w:eastAsia="Arial" w:hAnsi="Arial" w:cs="Arial"/>
          <w:spacing w:val="-1"/>
        </w:rPr>
        <w:t>ea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</w:rPr>
        <w:t>m</w:t>
      </w:r>
      <w:r w:rsidRPr="000C5D43">
        <w:rPr>
          <w:rFonts w:ascii="Arial" w:eastAsia="Arial" w:hAnsi="Arial" w:cs="Arial"/>
          <w:spacing w:val="3"/>
        </w:rPr>
        <w:t xml:space="preserve"> a</w:t>
      </w:r>
      <w:r w:rsidRPr="000C5D43">
        <w:rPr>
          <w:rFonts w:ascii="Arial" w:eastAsia="Arial" w:hAnsi="Arial" w:cs="Arial"/>
        </w:rPr>
        <w:t>n</w:t>
      </w:r>
      <w:r w:rsidRPr="000C5D43">
        <w:rPr>
          <w:rFonts w:ascii="Arial" w:eastAsia="Arial" w:hAnsi="Arial" w:cs="Arial"/>
          <w:spacing w:val="-6"/>
        </w:rPr>
        <w:t xml:space="preserve"> </w:t>
      </w:r>
      <w:r w:rsidRPr="000C5D43">
        <w:rPr>
          <w:rFonts w:ascii="Arial" w:eastAsia="Arial" w:hAnsi="Arial" w:cs="Arial"/>
          <w:spacing w:val="1"/>
        </w:rPr>
        <w:t>A</w:t>
      </w:r>
      <w:r w:rsidRPr="000C5D43">
        <w:rPr>
          <w:rFonts w:ascii="Arial" w:eastAsia="Arial" w:hAnsi="Arial" w:cs="Arial"/>
        </w:rPr>
        <w:t>DC,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4"/>
        </w:rPr>
        <w:t>f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</w:rPr>
        <w:t>lt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</w:rPr>
        <w:t>r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4"/>
        </w:rPr>
        <w:t>th</w:t>
      </w:r>
      <w:r w:rsidRPr="000C5D43">
        <w:rPr>
          <w:rFonts w:ascii="Arial" w:eastAsia="Arial" w:hAnsi="Arial" w:cs="Arial"/>
        </w:rPr>
        <w:t>e</w:t>
      </w:r>
      <w:r w:rsidRPr="000C5D43">
        <w:rPr>
          <w:rFonts w:ascii="Arial" w:eastAsia="Arial" w:hAnsi="Arial" w:cs="Arial"/>
          <w:spacing w:val="-1"/>
        </w:rPr>
        <w:t xml:space="preserve"> 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g</w:t>
      </w:r>
      <w:r w:rsidRPr="000C5D43">
        <w:rPr>
          <w:rFonts w:ascii="Arial" w:eastAsia="Arial" w:hAnsi="Arial" w:cs="Arial"/>
          <w:spacing w:val="-1"/>
        </w:rPr>
        <w:t>n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  <w:spacing w:val="-4"/>
        </w:rPr>
        <w:t>l</w:t>
      </w:r>
      <w:r w:rsidRPr="000C5D43">
        <w:rPr>
          <w:rFonts w:ascii="Arial" w:eastAsia="Arial" w:hAnsi="Arial" w:cs="Arial"/>
        </w:rPr>
        <w:t>,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  <w:spacing w:val="-1"/>
        </w:rPr>
        <w:t>n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-5"/>
        </w:rPr>
        <w:t>s</w:t>
      </w:r>
      <w:r w:rsidRPr="000C5D43">
        <w:rPr>
          <w:rFonts w:ascii="Arial" w:eastAsia="Arial" w:hAnsi="Arial" w:cs="Arial"/>
          <w:spacing w:val="4"/>
        </w:rPr>
        <w:t>e</w:t>
      </w:r>
      <w:r w:rsidRPr="000C5D43">
        <w:rPr>
          <w:rFonts w:ascii="Arial" w:eastAsia="Arial" w:hAnsi="Arial" w:cs="Arial"/>
          <w:spacing w:val="-1"/>
        </w:rPr>
        <w:t>n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</w:rPr>
        <w:t>t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4"/>
        </w:rPr>
        <w:t>o</w:t>
      </w:r>
      <w:r w:rsidRPr="000C5D43">
        <w:rPr>
          <w:rFonts w:ascii="Arial" w:eastAsia="Arial" w:hAnsi="Arial" w:cs="Arial"/>
          <w:spacing w:val="-1"/>
        </w:rPr>
        <w:t>u</w:t>
      </w:r>
      <w:r w:rsidRPr="000C5D43">
        <w:rPr>
          <w:rFonts w:ascii="Arial" w:eastAsia="Arial" w:hAnsi="Arial" w:cs="Arial"/>
        </w:rPr>
        <w:t>t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4"/>
        </w:rPr>
        <w:t>o</w:t>
      </w:r>
      <w:r w:rsidRPr="000C5D43">
        <w:rPr>
          <w:rFonts w:ascii="Arial" w:eastAsia="Arial" w:hAnsi="Arial" w:cs="Arial"/>
        </w:rPr>
        <w:t>n</w:t>
      </w:r>
      <w:r w:rsidRPr="000C5D43">
        <w:rPr>
          <w:rFonts w:ascii="Arial" w:eastAsia="Arial" w:hAnsi="Arial" w:cs="Arial"/>
          <w:spacing w:val="-6"/>
        </w:rPr>
        <w:t xml:space="preserve"> </w:t>
      </w:r>
      <w:r w:rsidRPr="000C5D43">
        <w:rPr>
          <w:rFonts w:ascii="Arial" w:eastAsia="Arial" w:hAnsi="Arial" w:cs="Arial"/>
        </w:rPr>
        <w:t>a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1"/>
        </w:rPr>
        <w:t>A</w:t>
      </w:r>
      <w:r w:rsidRPr="000C5D43">
        <w:rPr>
          <w:rFonts w:ascii="Arial" w:eastAsia="Arial" w:hAnsi="Arial" w:cs="Arial"/>
        </w:rPr>
        <w:t>C</w:t>
      </w:r>
    </w:p>
    <w:p w:rsidR="000C5D43" w:rsidRPr="000C5D43" w:rsidRDefault="000C5D43" w:rsidP="000C5D43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g</w:t>
      </w:r>
      <w:r w:rsidRPr="000C5D43">
        <w:rPr>
          <w:rFonts w:ascii="Arial" w:eastAsia="Arial" w:hAnsi="Arial" w:cs="Arial"/>
          <w:spacing w:val="-1"/>
        </w:rPr>
        <w:t>ne</w:t>
      </w:r>
      <w:r w:rsidRPr="000C5D43">
        <w:rPr>
          <w:rFonts w:ascii="Arial" w:eastAsia="Arial" w:hAnsi="Arial" w:cs="Arial"/>
        </w:rPr>
        <w:t>d</w:t>
      </w:r>
      <w:r w:rsidRPr="000C5D43">
        <w:rPr>
          <w:rFonts w:ascii="Arial" w:eastAsia="Arial" w:hAnsi="Arial" w:cs="Arial"/>
          <w:spacing w:val="3"/>
        </w:rPr>
        <w:t xml:space="preserve"> </w:t>
      </w:r>
      <w:r w:rsidRPr="000C5D43">
        <w:rPr>
          <w:rFonts w:ascii="Arial" w:eastAsia="Arial" w:hAnsi="Arial" w:cs="Arial"/>
          <w:spacing w:val="-5"/>
        </w:rPr>
        <w:t>s</w:t>
      </w:r>
      <w:r w:rsidRPr="000C5D43">
        <w:rPr>
          <w:rFonts w:ascii="Arial" w:eastAsia="Arial" w:hAnsi="Arial" w:cs="Arial"/>
          <w:spacing w:val="4"/>
        </w:rPr>
        <w:t>e</w:t>
      </w:r>
      <w:r w:rsidRPr="000C5D43">
        <w:rPr>
          <w:rFonts w:ascii="Arial" w:eastAsia="Arial" w:hAnsi="Arial" w:cs="Arial"/>
        </w:rPr>
        <w:t>v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</w:rPr>
        <w:t>l</w:t>
      </w:r>
      <w:r w:rsidRPr="000C5D43">
        <w:rPr>
          <w:rFonts w:ascii="Arial" w:eastAsia="Arial" w:hAnsi="Arial" w:cs="Arial"/>
          <w:spacing w:val="-4"/>
        </w:rPr>
        <w:t xml:space="preserve"> </w:t>
      </w:r>
      <w:r w:rsidRPr="000C5D43">
        <w:rPr>
          <w:rFonts w:ascii="Arial" w:eastAsia="Arial" w:hAnsi="Arial" w:cs="Arial"/>
          <w:spacing w:val="6"/>
        </w:rPr>
        <w:t>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3"/>
        </w:rPr>
        <w:t>m</w:t>
      </w:r>
      <w:r w:rsidRPr="000C5D43">
        <w:rPr>
          <w:rFonts w:ascii="Arial" w:eastAsia="Arial" w:hAnsi="Arial" w:cs="Arial"/>
          <w:spacing w:val="-1"/>
        </w:rPr>
        <w:t>u</w:t>
      </w:r>
      <w:r w:rsidRPr="000C5D43">
        <w:rPr>
          <w:rFonts w:ascii="Arial" w:eastAsia="Arial" w:hAnsi="Arial" w:cs="Arial"/>
        </w:rPr>
        <w:t>l</w:t>
      </w:r>
      <w:r w:rsidRPr="000C5D43">
        <w:rPr>
          <w:rFonts w:ascii="Arial" w:eastAsia="Arial" w:hAnsi="Arial" w:cs="Arial"/>
          <w:spacing w:val="1"/>
        </w:rPr>
        <w:t>i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</w:rPr>
        <w:t>k</w:t>
      </w:r>
      <w:r w:rsidRPr="000C5D43">
        <w:rPr>
          <w:rFonts w:ascii="Arial" w:eastAsia="Arial" w:hAnsi="Arial" w:cs="Arial"/>
          <w:spacing w:val="4"/>
        </w:rPr>
        <w:t xml:space="preserve"> </w:t>
      </w:r>
      <w:r w:rsidRPr="000C5D43">
        <w:rPr>
          <w:rFonts w:ascii="Arial" w:eastAsia="Arial" w:hAnsi="Arial" w:cs="Arial"/>
        </w:rPr>
        <w:t>sys</w:t>
      </w:r>
      <w:r w:rsidRPr="000C5D43">
        <w:rPr>
          <w:rFonts w:ascii="Arial" w:eastAsia="Arial" w:hAnsi="Arial" w:cs="Arial"/>
          <w:spacing w:val="-1"/>
        </w:rPr>
        <w:t>te</w:t>
      </w:r>
      <w:r w:rsidRPr="000C5D43">
        <w:rPr>
          <w:rFonts w:ascii="Arial" w:eastAsia="Arial" w:hAnsi="Arial" w:cs="Arial"/>
          <w:spacing w:val="3"/>
        </w:rPr>
        <w:t>m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5"/>
        </w:rPr>
        <w:t xml:space="preserve"> </w:t>
      </w:r>
      <w:r w:rsidRPr="000C5D43">
        <w:rPr>
          <w:rFonts w:ascii="Arial" w:eastAsia="Arial" w:hAnsi="Arial" w:cs="Arial"/>
          <w:spacing w:val="4"/>
        </w:rPr>
        <w:t>t</w:t>
      </w:r>
      <w:r w:rsidRPr="000C5D43">
        <w:rPr>
          <w:rFonts w:ascii="Arial" w:eastAsia="Arial" w:hAnsi="Arial" w:cs="Arial"/>
        </w:rPr>
        <w:t>o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-2"/>
        </w:rPr>
        <w:t>a</w:t>
      </w:r>
      <w:r w:rsidRPr="000C5D43">
        <w:rPr>
          <w:rFonts w:ascii="Arial" w:eastAsia="Arial" w:hAnsi="Arial" w:cs="Arial"/>
          <w:spacing w:val="5"/>
        </w:rPr>
        <w:t>c</w:t>
      </w:r>
      <w:r w:rsidRPr="000C5D43">
        <w:rPr>
          <w:rFonts w:ascii="Arial" w:eastAsia="Arial" w:hAnsi="Arial" w:cs="Arial"/>
          <w:spacing w:val="-1"/>
        </w:rPr>
        <w:t>h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e</w:t>
      </w:r>
      <w:r w:rsidRPr="000C5D43">
        <w:rPr>
          <w:rFonts w:ascii="Arial" w:eastAsia="Arial" w:hAnsi="Arial" w:cs="Arial"/>
        </w:rPr>
        <w:t>ve</w:t>
      </w:r>
      <w:r w:rsidRPr="000C5D43">
        <w:rPr>
          <w:rFonts w:ascii="Arial" w:eastAsia="Arial" w:hAnsi="Arial" w:cs="Arial"/>
          <w:spacing w:val="-1"/>
        </w:rPr>
        <w:t xml:space="preserve"> ce</w:t>
      </w:r>
      <w:r w:rsidRPr="000C5D43">
        <w:rPr>
          <w:rFonts w:ascii="Arial" w:eastAsia="Arial" w:hAnsi="Arial" w:cs="Arial"/>
          <w:spacing w:val="-2"/>
        </w:rPr>
        <w:t>r</w:t>
      </w:r>
      <w:r w:rsidRPr="000C5D43">
        <w:rPr>
          <w:rFonts w:ascii="Arial" w:eastAsia="Arial" w:hAnsi="Arial" w:cs="Arial"/>
          <w:spacing w:val="4"/>
        </w:rPr>
        <w:t>ta</w:t>
      </w:r>
      <w:r w:rsidRPr="000C5D43">
        <w:rPr>
          <w:rFonts w:ascii="Arial" w:eastAsia="Arial" w:hAnsi="Arial" w:cs="Arial"/>
        </w:rPr>
        <w:t>in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</w:rPr>
        <w:t>s</w:t>
      </w:r>
      <w:r w:rsidRPr="000C5D43">
        <w:rPr>
          <w:rFonts w:ascii="Arial" w:eastAsia="Arial" w:hAnsi="Arial" w:cs="Arial"/>
          <w:spacing w:val="-4"/>
        </w:rPr>
        <w:t>i</w:t>
      </w:r>
      <w:r w:rsidRPr="000C5D43">
        <w:rPr>
          <w:rFonts w:ascii="Arial" w:eastAsia="Arial" w:hAnsi="Arial" w:cs="Arial"/>
          <w:spacing w:val="4"/>
        </w:rPr>
        <w:t>g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  <w:spacing w:val="4"/>
        </w:rPr>
        <w:t>a</w:t>
      </w:r>
      <w:r w:rsidRPr="000C5D43">
        <w:rPr>
          <w:rFonts w:ascii="Arial" w:eastAsia="Arial" w:hAnsi="Arial" w:cs="Arial"/>
        </w:rPr>
        <w:t xml:space="preserve">l </w:t>
      </w:r>
      <w:r w:rsidRPr="000C5D43">
        <w:rPr>
          <w:rFonts w:ascii="Arial" w:eastAsia="Arial" w:hAnsi="Arial" w:cs="Arial"/>
          <w:spacing w:val="4"/>
        </w:rPr>
        <w:t>e</w:t>
      </w:r>
      <w:r w:rsidRPr="000C5D43">
        <w:rPr>
          <w:rFonts w:ascii="Arial" w:eastAsia="Arial" w:hAnsi="Arial" w:cs="Arial"/>
          <w:spacing w:val="-6"/>
        </w:rPr>
        <w:t>n</w:t>
      </w:r>
      <w:r w:rsidRPr="000C5D43">
        <w:rPr>
          <w:rFonts w:ascii="Arial" w:eastAsia="Arial" w:hAnsi="Arial" w:cs="Arial"/>
        </w:rPr>
        <w:t>c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  <w:spacing w:val="4"/>
        </w:rPr>
        <w:t>d</w:t>
      </w:r>
      <w:r w:rsidRPr="000C5D43">
        <w:rPr>
          <w:rFonts w:ascii="Arial" w:eastAsia="Arial" w:hAnsi="Arial" w:cs="Arial"/>
        </w:rPr>
        <w:t>i</w:t>
      </w:r>
      <w:r w:rsidRPr="000C5D43">
        <w:rPr>
          <w:rFonts w:ascii="Arial" w:eastAsia="Arial" w:hAnsi="Arial" w:cs="Arial"/>
          <w:spacing w:val="-1"/>
        </w:rPr>
        <w:t>n</w:t>
      </w:r>
      <w:r w:rsidRPr="000C5D43">
        <w:rPr>
          <w:rFonts w:ascii="Arial" w:eastAsia="Arial" w:hAnsi="Arial" w:cs="Arial"/>
        </w:rPr>
        <w:t>g</w:t>
      </w:r>
      <w:r w:rsidRPr="000C5D43">
        <w:rPr>
          <w:rFonts w:ascii="Arial" w:eastAsia="Arial" w:hAnsi="Arial" w:cs="Arial"/>
          <w:spacing w:val="-1"/>
        </w:rPr>
        <w:t xml:space="preserve"> </w:t>
      </w:r>
      <w:r w:rsidRPr="000C5D43">
        <w:rPr>
          <w:rFonts w:ascii="Arial" w:eastAsia="Arial" w:hAnsi="Arial" w:cs="Arial"/>
          <w:spacing w:val="3"/>
        </w:rPr>
        <w:t>m</w:t>
      </w:r>
      <w:r w:rsidRPr="000C5D43">
        <w:rPr>
          <w:rFonts w:ascii="Arial" w:eastAsia="Arial" w:hAnsi="Arial" w:cs="Arial"/>
          <w:spacing w:val="-1"/>
        </w:rPr>
        <w:t>e</w:t>
      </w:r>
      <w:r w:rsidRPr="000C5D43">
        <w:rPr>
          <w:rFonts w:ascii="Arial" w:eastAsia="Arial" w:hAnsi="Arial" w:cs="Arial"/>
          <w:spacing w:val="4"/>
        </w:rPr>
        <w:t>t</w:t>
      </w:r>
      <w:r w:rsidRPr="000C5D43">
        <w:rPr>
          <w:rFonts w:ascii="Arial" w:eastAsia="Arial" w:hAnsi="Arial" w:cs="Arial"/>
          <w:spacing w:val="-6"/>
        </w:rPr>
        <w:t>h</w:t>
      </w:r>
      <w:r w:rsidRPr="000C5D43">
        <w:rPr>
          <w:rFonts w:ascii="Arial" w:eastAsia="Arial" w:hAnsi="Arial" w:cs="Arial"/>
          <w:spacing w:val="-1"/>
        </w:rPr>
        <w:t>o</w:t>
      </w:r>
      <w:r w:rsidRPr="000C5D43">
        <w:rPr>
          <w:rFonts w:ascii="Arial" w:eastAsia="Arial" w:hAnsi="Arial" w:cs="Arial"/>
          <w:spacing w:val="4"/>
        </w:rPr>
        <w:t>d</w:t>
      </w:r>
      <w:r w:rsidRPr="000C5D43">
        <w:rPr>
          <w:rFonts w:ascii="Arial" w:eastAsia="Arial" w:hAnsi="Arial" w:cs="Arial"/>
        </w:rPr>
        <w:t>s</w:t>
      </w:r>
    </w:p>
    <w:p w:rsidR="000C5D43" w:rsidRPr="00DB44FC" w:rsidRDefault="000C5D43" w:rsidP="000C5D43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CB11A9">
        <w:rPr>
          <w:rFonts w:ascii="Arial" w:hAnsi="Arial" w:cs="Arial"/>
          <w:position w:val="-1"/>
        </w:rPr>
        <w:t xml:space="preserve">    </w:t>
      </w:r>
      <w:r w:rsidRPr="00CB11A9">
        <w:rPr>
          <w:rFonts w:ascii="Arial" w:hAnsi="Arial" w:cs="Arial"/>
          <w:spacing w:val="18"/>
          <w:position w:val="-1"/>
        </w:rPr>
        <w:t xml:space="preserve"> </w:t>
      </w:r>
      <w:r w:rsidRPr="00CB11A9">
        <w:rPr>
          <w:rFonts w:ascii="Arial" w:eastAsia="Arial" w:hAnsi="Arial" w:cs="Arial"/>
          <w:spacing w:val="1"/>
          <w:position w:val="-1"/>
        </w:rPr>
        <w:t>D</w:t>
      </w:r>
      <w:r w:rsidRPr="00CB11A9">
        <w:rPr>
          <w:rFonts w:ascii="Arial" w:eastAsia="Arial" w:hAnsi="Arial" w:cs="Arial"/>
          <w:spacing w:val="-1"/>
          <w:position w:val="-1"/>
        </w:rPr>
        <w:t>e</w:t>
      </w:r>
      <w:r w:rsidRPr="00CB11A9">
        <w:rPr>
          <w:rFonts w:ascii="Arial" w:eastAsia="Arial" w:hAnsi="Arial" w:cs="Arial"/>
          <w:position w:val="-1"/>
        </w:rPr>
        <w:t>s</w:t>
      </w:r>
      <w:r w:rsidRPr="00CB11A9">
        <w:rPr>
          <w:rFonts w:ascii="Arial" w:eastAsia="Arial" w:hAnsi="Arial" w:cs="Arial"/>
          <w:spacing w:val="-4"/>
          <w:position w:val="-1"/>
        </w:rPr>
        <w:t>i</w:t>
      </w:r>
      <w:r w:rsidRPr="00CB11A9">
        <w:rPr>
          <w:rFonts w:ascii="Arial" w:eastAsia="Arial" w:hAnsi="Arial" w:cs="Arial"/>
          <w:spacing w:val="4"/>
          <w:position w:val="-1"/>
        </w:rPr>
        <w:t>g</w:t>
      </w:r>
      <w:r w:rsidRPr="00CB11A9">
        <w:rPr>
          <w:rFonts w:ascii="Arial" w:eastAsia="Arial" w:hAnsi="Arial" w:cs="Arial"/>
          <w:spacing w:val="-1"/>
          <w:position w:val="-1"/>
        </w:rPr>
        <w:t>ne</w:t>
      </w:r>
      <w:r w:rsidRPr="00CB11A9">
        <w:rPr>
          <w:rFonts w:ascii="Arial" w:eastAsia="Arial" w:hAnsi="Arial" w:cs="Arial"/>
          <w:position w:val="-1"/>
        </w:rPr>
        <w:t>d</w:t>
      </w:r>
      <w:r w:rsidRPr="00CB11A9">
        <w:rPr>
          <w:rFonts w:ascii="Arial" w:eastAsia="Arial" w:hAnsi="Arial" w:cs="Arial"/>
          <w:spacing w:val="-1"/>
          <w:position w:val="-1"/>
        </w:rPr>
        <w:t xml:space="preserve"> </w:t>
      </w:r>
      <w:r w:rsidRPr="00CB11A9">
        <w:rPr>
          <w:rFonts w:ascii="Arial" w:eastAsia="Arial" w:hAnsi="Arial" w:cs="Arial"/>
          <w:position w:val="-1"/>
        </w:rPr>
        <w:t>a</w:t>
      </w:r>
      <w:r w:rsidRPr="00CB11A9">
        <w:rPr>
          <w:rFonts w:ascii="Arial" w:eastAsia="Arial" w:hAnsi="Arial" w:cs="Arial"/>
          <w:spacing w:val="3"/>
          <w:position w:val="-1"/>
        </w:rPr>
        <w:t xml:space="preserve"> </w:t>
      </w:r>
      <w:r w:rsidRPr="00CB11A9">
        <w:rPr>
          <w:rFonts w:ascii="Arial" w:eastAsia="Arial" w:hAnsi="Arial" w:cs="Arial"/>
          <w:spacing w:val="-1"/>
          <w:position w:val="-1"/>
        </w:rPr>
        <w:t>p</w:t>
      </w:r>
      <w:r w:rsidRPr="00CB11A9">
        <w:rPr>
          <w:rFonts w:ascii="Arial" w:eastAsia="Arial" w:hAnsi="Arial" w:cs="Arial"/>
          <w:spacing w:val="-2"/>
          <w:position w:val="-1"/>
        </w:rPr>
        <w:t>r</w:t>
      </w:r>
      <w:r w:rsidRPr="00CB11A9">
        <w:rPr>
          <w:rFonts w:ascii="Arial" w:eastAsia="Arial" w:hAnsi="Arial" w:cs="Arial"/>
          <w:spacing w:val="4"/>
          <w:position w:val="-1"/>
        </w:rPr>
        <w:t>o</w:t>
      </w:r>
      <w:r w:rsidRPr="00CB11A9">
        <w:rPr>
          <w:rFonts w:ascii="Arial" w:eastAsia="Arial" w:hAnsi="Arial" w:cs="Arial"/>
          <w:spacing w:val="-1"/>
          <w:position w:val="-1"/>
        </w:rPr>
        <w:t>g</w:t>
      </w:r>
      <w:r w:rsidRPr="00CB11A9">
        <w:rPr>
          <w:rFonts w:ascii="Arial" w:eastAsia="Arial" w:hAnsi="Arial" w:cs="Arial"/>
          <w:spacing w:val="-2"/>
          <w:position w:val="-1"/>
        </w:rPr>
        <w:t>r</w:t>
      </w:r>
      <w:r w:rsidRPr="00CB11A9">
        <w:rPr>
          <w:rFonts w:ascii="Arial" w:eastAsia="Arial" w:hAnsi="Arial" w:cs="Arial"/>
          <w:spacing w:val="-1"/>
          <w:position w:val="-1"/>
        </w:rPr>
        <w:t>a</w:t>
      </w:r>
      <w:r w:rsidRPr="00CB11A9">
        <w:rPr>
          <w:rFonts w:ascii="Arial" w:eastAsia="Arial" w:hAnsi="Arial" w:cs="Arial"/>
          <w:position w:val="-1"/>
        </w:rPr>
        <w:t>m</w:t>
      </w:r>
      <w:r w:rsidRPr="00CB11A9">
        <w:rPr>
          <w:rFonts w:ascii="Arial" w:eastAsia="Arial" w:hAnsi="Arial" w:cs="Arial"/>
          <w:spacing w:val="3"/>
          <w:position w:val="-1"/>
        </w:rPr>
        <w:t xml:space="preserve"> </w:t>
      </w:r>
      <w:r w:rsidRPr="00CB11A9">
        <w:rPr>
          <w:rFonts w:ascii="Arial" w:eastAsia="Arial" w:hAnsi="Arial" w:cs="Arial"/>
          <w:spacing w:val="-1"/>
          <w:position w:val="-1"/>
        </w:rPr>
        <w:t>t</w:t>
      </w:r>
      <w:r w:rsidRPr="00CB11A9">
        <w:rPr>
          <w:rFonts w:ascii="Arial" w:eastAsia="Arial" w:hAnsi="Arial" w:cs="Arial"/>
          <w:position w:val="-1"/>
        </w:rPr>
        <w:t>o</w:t>
      </w:r>
      <w:r w:rsidRPr="00CB11A9">
        <w:rPr>
          <w:rFonts w:ascii="Arial" w:eastAsia="Arial" w:hAnsi="Arial" w:cs="Arial"/>
          <w:spacing w:val="3"/>
          <w:position w:val="-1"/>
        </w:rPr>
        <w:t xml:space="preserve"> </w:t>
      </w:r>
      <w:r w:rsidRPr="00CB11A9">
        <w:rPr>
          <w:rFonts w:ascii="Arial" w:eastAsia="Arial" w:hAnsi="Arial" w:cs="Arial"/>
          <w:position w:val="-1"/>
        </w:rPr>
        <w:t>i</w:t>
      </w:r>
      <w:r w:rsidRPr="00CB11A9">
        <w:rPr>
          <w:rFonts w:ascii="Arial" w:eastAsia="Arial" w:hAnsi="Arial" w:cs="Arial"/>
          <w:spacing w:val="-6"/>
          <w:position w:val="-1"/>
        </w:rPr>
        <w:t>n</w:t>
      </w:r>
      <w:r w:rsidRPr="00CB11A9">
        <w:rPr>
          <w:rFonts w:ascii="Arial" w:eastAsia="Arial" w:hAnsi="Arial" w:cs="Arial"/>
          <w:spacing w:val="4"/>
          <w:position w:val="-1"/>
        </w:rPr>
        <w:t>t</w:t>
      </w:r>
      <w:r w:rsidRPr="00CB11A9">
        <w:rPr>
          <w:rFonts w:ascii="Arial" w:eastAsia="Arial" w:hAnsi="Arial" w:cs="Arial"/>
          <w:spacing w:val="-1"/>
          <w:position w:val="-1"/>
        </w:rPr>
        <w:t>e</w:t>
      </w:r>
      <w:r w:rsidRPr="00CB11A9">
        <w:rPr>
          <w:rFonts w:ascii="Arial" w:eastAsia="Arial" w:hAnsi="Arial" w:cs="Arial"/>
          <w:spacing w:val="-2"/>
          <w:position w:val="-1"/>
        </w:rPr>
        <w:t>r</w:t>
      </w:r>
      <w:r w:rsidRPr="00CB11A9">
        <w:rPr>
          <w:rFonts w:ascii="Arial" w:eastAsia="Arial" w:hAnsi="Arial" w:cs="Arial"/>
          <w:spacing w:val="4"/>
          <w:position w:val="-1"/>
        </w:rPr>
        <w:t>f</w:t>
      </w:r>
      <w:r w:rsidRPr="00CB11A9">
        <w:rPr>
          <w:rFonts w:ascii="Arial" w:eastAsia="Arial" w:hAnsi="Arial" w:cs="Arial"/>
          <w:spacing w:val="-1"/>
          <w:position w:val="-1"/>
        </w:rPr>
        <w:t>a</w:t>
      </w:r>
      <w:r w:rsidRPr="00CB11A9">
        <w:rPr>
          <w:rFonts w:ascii="Arial" w:eastAsia="Arial" w:hAnsi="Arial" w:cs="Arial"/>
          <w:position w:val="-1"/>
        </w:rPr>
        <w:t>ce</w:t>
      </w:r>
      <w:r w:rsidRPr="00CB11A9">
        <w:rPr>
          <w:rFonts w:ascii="Arial" w:eastAsia="Arial" w:hAnsi="Arial" w:cs="Arial"/>
          <w:spacing w:val="-1"/>
          <w:position w:val="-1"/>
        </w:rPr>
        <w:t xml:space="preserve"> </w:t>
      </w:r>
      <w:r w:rsidRPr="00CB11A9">
        <w:rPr>
          <w:rFonts w:ascii="Arial" w:eastAsia="Arial" w:hAnsi="Arial" w:cs="Arial"/>
          <w:position w:val="-1"/>
        </w:rPr>
        <w:t>a</w:t>
      </w:r>
      <w:r w:rsidRPr="00CB11A9">
        <w:rPr>
          <w:rFonts w:ascii="Arial" w:eastAsia="Arial" w:hAnsi="Arial" w:cs="Arial"/>
          <w:spacing w:val="-2"/>
          <w:position w:val="-1"/>
        </w:rPr>
        <w:t xml:space="preserve"> </w:t>
      </w:r>
      <w:r w:rsidRPr="00CB11A9">
        <w:rPr>
          <w:rFonts w:ascii="Arial" w:eastAsia="Arial" w:hAnsi="Arial" w:cs="Arial"/>
          <w:spacing w:val="3"/>
          <w:position w:val="-1"/>
        </w:rPr>
        <w:t>m</w:t>
      </w:r>
      <w:r w:rsidRPr="00CB11A9">
        <w:rPr>
          <w:rFonts w:ascii="Arial" w:eastAsia="Arial" w:hAnsi="Arial" w:cs="Arial"/>
          <w:spacing w:val="-4"/>
          <w:position w:val="-1"/>
        </w:rPr>
        <w:t>i</w:t>
      </w:r>
      <w:r w:rsidRPr="00CB11A9">
        <w:rPr>
          <w:rFonts w:ascii="Arial" w:eastAsia="Arial" w:hAnsi="Arial" w:cs="Arial"/>
          <w:position w:val="-1"/>
        </w:rPr>
        <w:t>c</w:t>
      </w:r>
      <w:r w:rsidRPr="00CB11A9">
        <w:rPr>
          <w:rFonts w:ascii="Arial" w:eastAsia="Arial" w:hAnsi="Arial" w:cs="Arial"/>
          <w:spacing w:val="3"/>
          <w:position w:val="-1"/>
        </w:rPr>
        <w:t>r</w:t>
      </w:r>
      <w:r w:rsidRPr="00CB11A9">
        <w:rPr>
          <w:rFonts w:ascii="Arial" w:eastAsia="Arial" w:hAnsi="Arial" w:cs="Arial"/>
          <w:spacing w:val="-1"/>
          <w:position w:val="-1"/>
        </w:rPr>
        <w:t>o</w:t>
      </w:r>
      <w:r w:rsidRPr="00CB11A9">
        <w:rPr>
          <w:rFonts w:ascii="Arial" w:eastAsia="Arial" w:hAnsi="Arial" w:cs="Arial"/>
          <w:position w:val="-1"/>
        </w:rPr>
        <w:t>c</w:t>
      </w:r>
      <w:r w:rsidRPr="00CB11A9">
        <w:rPr>
          <w:rFonts w:ascii="Arial" w:eastAsia="Arial" w:hAnsi="Arial" w:cs="Arial"/>
          <w:spacing w:val="4"/>
          <w:position w:val="-1"/>
        </w:rPr>
        <w:t>o</w:t>
      </w:r>
      <w:r w:rsidRPr="00CB11A9">
        <w:rPr>
          <w:rFonts w:ascii="Arial" w:eastAsia="Arial" w:hAnsi="Arial" w:cs="Arial"/>
          <w:spacing w:val="-6"/>
          <w:position w:val="-1"/>
        </w:rPr>
        <w:t>n</w:t>
      </w:r>
      <w:r w:rsidRPr="00CB11A9">
        <w:rPr>
          <w:rFonts w:ascii="Arial" w:eastAsia="Arial" w:hAnsi="Arial" w:cs="Arial"/>
          <w:spacing w:val="4"/>
          <w:position w:val="-1"/>
        </w:rPr>
        <w:t>t</w:t>
      </w:r>
      <w:r w:rsidRPr="00CB11A9">
        <w:rPr>
          <w:rFonts w:ascii="Arial" w:eastAsia="Arial" w:hAnsi="Arial" w:cs="Arial"/>
          <w:spacing w:val="-2"/>
          <w:position w:val="-1"/>
        </w:rPr>
        <w:t>r</w:t>
      </w:r>
      <w:r w:rsidRPr="00CB11A9">
        <w:rPr>
          <w:rFonts w:ascii="Arial" w:eastAsia="Arial" w:hAnsi="Arial" w:cs="Arial"/>
          <w:spacing w:val="4"/>
          <w:position w:val="-1"/>
        </w:rPr>
        <w:t>o</w:t>
      </w:r>
      <w:r w:rsidRPr="00CB11A9">
        <w:rPr>
          <w:rFonts w:ascii="Arial" w:eastAsia="Arial" w:hAnsi="Arial" w:cs="Arial"/>
          <w:position w:val="-1"/>
        </w:rPr>
        <w:t>l</w:t>
      </w:r>
      <w:r w:rsidRPr="00CB11A9">
        <w:rPr>
          <w:rFonts w:ascii="Arial" w:eastAsia="Arial" w:hAnsi="Arial" w:cs="Arial"/>
          <w:spacing w:val="-4"/>
          <w:position w:val="-1"/>
        </w:rPr>
        <w:t>l</w:t>
      </w:r>
      <w:r w:rsidRPr="00CB11A9">
        <w:rPr>
          <w:rFonts w:ascii="Arial" w:eastAsia="Arial" w:hAnsi="Arial" w:cs="Arial"/>
          <w:spacing w:val="-1"/>
          <w:position w:val="-1"/>
        </w:rPr>
        <w:t>e</w:t>
      </w:r>
      <w:r w:rsidRPr="00CB11A9">
        <w:rPr>
          <w:rFonts w:ascii="Arial" w:eastAsia="Arial" w:hAnsi="Arial" w:cs="Arial"/>
          <w:spacing w:val="-2"/>
          <w:position w:val="-1"/>
        </w:rPr>
        <w:t>r</w:t>
      </w:r>
      <w:r w:rsidRPr="00CB11A9">
        <w:rPr>
          <w:rFonts w:ascii="Arial" w:eastAsia="Arial" w:hAnsi="Arial" w:cs="Arial"/>
          <w:position w:val="-1"/>
        </w:rPr>
        <w:t>,</w:t>
      </w:r>
      <w:r w:rsidRPr="00CB11A9">
        <w:rPr>
          <w:rFonts w:ascii="Arial" w:eastAsia="Arial" w:hAnsi="Arial" w:cs="Arial"/>
          <w:spacing w:val="4"/>
          <w:position w:val="-1"/>
        </w:rPr>
        <w:t xml:space="preserve"> </w:t>
      </w:r>
      <w:r w:rsidRPr="00CB11A9">
        <w:rPr>
          <w:rFonts w:ascii="Arial" w:eastAsia="Arial" w:hAnsi="Arial" w:cs="Arial"/>
          <w:spacing w:val="-1"/>
          <w:position w:val="-1"/>
        </w:rPr>
        <w:t>L</w:t>
      </w:r>
      <w:r w:rsidRPr="00CB11A9">
        <w:rPr>
          <w:rFonts w:ascii="Arial" w:eastAsia="Arial" w:hAnsi="Arial" w:cs="Arial"/>
          <w:position w:val="-1"/>
        </w:rPr>
        <w:t>CD,</w:t>
      </w:r>
      <w:r w:rsidRPr="00CB11A9">
        <w:rPr>
          <w:rFonts w:ascii="Arial" w:eastAsia="Arial" w:hAnsi="Arial" w:cs="Arial"/>
          <w:spacing w:val="4"/>
          <w:position w:val="-1"/>
        </w:rPr>
        <w:t xml:space="preserve"> </w:t>
      </w:r>
      <w:r w:rsidRPr="00CB11A9">
        <w:rPr>
          <w:rFonts w:ascii="Arial" w:eastAsia="Arial" w:hAnsi="Arial" w:cs="Arial"/>
          <w:spacing w:val="-1"/>
          <w:position w:val="-1"/>
        </w:rPr>
        <w:t>an</w:t>
      </w:r>
      <w:r w:rsidRPr="00CB11A9">
        <w:rPr>
          <w:rFonts w:ascii="Arial" w:eastAsia="Arial" w:hAnsi="Arial" w:cs="Arial"/>
          <w:position w:val="-1"/>
        </w:rPr>
        <w:t>d</w:t>
      </w:r>
      <w:r w:rsidRPr="00CB11A9">
        <w:rPr>
          <w:rFonts w:ascii="Arial" w:eastAsia="Arial" w:hAnsi="Arial" w:cs="Arial"/>
          <w:spacing w:val="-1"/>
          <w:position w:val="-1"/>
        </w:rPr>
        <w:t xml:space="preserve"> ta</w:t>
      </w:r>
      <w:r w:rsidRPr="00CB11A9">
        <w:rPr>
          <w:rFonts w:ascii="Arial" w:eastAsia="Arial" w:hAnsi="Arial" w:cs="Arial"/>
          <w:spacing w:val="5"/>
          <w:position w:val="-1"/>
        </w:rPr>
        <w:t>c</w:t>
      </w:r>
      <w:r w:rsidRPr="00CB11A9">
        <w:rPr>
          <w:rFonts w:ascii="Arial" w:eastAsia="Arial" w:hAnsi="Arial" w:cs="Arial"/>
          <w:spacing w:val="-1"/>
          <w:position w:val="-1"/>
        </w:rPr>
        <w:t>ho</w:t>
      </w:r>
      <w:r w:rsidRPr="00CB11A9">
        <w:rPr>
          <w:rFonts w:ascii="Arial" w:eastAsia="Arial" w:hAnsi="Arial" w:cs="Arial"/>
          <w:spacing w:val="3"/>
          <w:position w:val="-1"/>
        </w:rPr>
        <w:t>m</w:t>
      </w:r>
      <w:r w:rsidRPr="00CB11A9">
        <w:rPr>
          <w:rFonts w:ascii="Arial" w:eastAsia="Arial" w:hAnsi="Arial" w:cs="Arial"/>
          <w:spacing w:val="-1"/>
          <w:position w:val="-1"/>
        </w:rPr>
        <w:t>e</w:t>
      </w:r>
      <w:r w:rsidRPr="00CB11A9">
        <w:rPr>
          <w:rFonts w:ascii="Arial" w:eastAsia="Arial" w:hAnsi="Arial" w:cs="Arial"/>
          <w:position w:val="-1"/>
        </w:rPr>
        <w:t>t</w:t>
      </w:r>
      <w:r w:rsidRPr="00CB11A9">
        <w:rPr>
          <w:rFonts w:ascii="Arial" w:eastAsia="Arial" w:hAnsi="Arial" w:cs="Arial"/>
          <w:spacing w:val="-2"/>
          <w:position w:val="-1"/>
        </w:rPr>
        <w:t>e</w:t>
      </w:r>
      <w:r w:rsidRPr="00CB11A9">
        <w:rPr>
          <w:rFonts w:ascii="Arial" w:eastAsia="Arial" w:hAnsi="Arial" w:cs="Arial"/>
          <w:position w:val="-1"/>
        </w:rPr>
        <w:t>r</w:t>
      </w:r>
    </w:p>
    <w:p w:rsidR="0028687B" w:rsidRDefault="0028687B">
      <w:pPr>
        <w:spacing w:line="220" w:lineRule="exact"/>
        <w:rPr>
          <w:rFonts w:ascii="Arial" w:eastAsia="Arial" w:hAnsi="Arial" w:cs="Arial"/>
        </w:rPr>
      </w:pPr>
    </w:p>
    <w:p w:rsidR="00DB44FC" w:rsidRPr="00CB11A9" w:rsidRDefault="00DB44FC">
      <w:pPr>
        <w:spacing w:line="220" w:lineRule="exact"/>
        <w:rPr>
          <w:rFonts w:ascii="Arial" w:eastAsia="Arial" w:hAnsi="Arial" w:cs="Arial"/>
        </w:rPr>
        <w:sectPr w:rsidR="00DB44FC" w:rsidRPr="00CB11A9">
          <w:type w:val="continuous"/>
          <w:pgSz w:w="12240" w:h="15840"/>
          <w:pgMar w:top="1380" w:right="860" w:bottom="280" w:left="1080" w:header="720" w:footer="720" w:gutter="0"/>
          <w:cols w:num="2" w:space="720" w:equalWidth="0">
            <w:col w:w="962" w:space="594"/>
            <w:col w:w="8744"/>
          </w:cols>
        </w:sectPr>
      </w:pPr>
    </w:p>
    <w:p w:rsidR="0028687B" w:rsidRPr="00CB11A9" w:rsidRDefault="0028687B">
      <w:pPr>
        <w:spacing w:line="200" w:lineRule="exact"/>
        <w:rPr>
          <w:rFonts w:ascii="Arial" w:hAnsi="Arial" w:cs="Arial"/>
        </w:rPr>
        <w:sectPr w:rsidR="0028687B" w:rsidRPr="00CB11A9">
          <w:type w:val="continuous"/>
          <w:pgSz w:w="12240" w:h="15840"/>
          <w:pgMar w:top="1380" w:right="860" w:bottom="280" w:left="1080" w:header="720" w:footer="720" w:gutter="0"/>
          <w:cols w:space="720"/>
        </w:sectPr>
      </w:pPr>
    </w:p>
    <w:p w:rsidR="00DB44FC" w:rsidRPr="00CB11A9" w:rsidRDefault="00DB44FC" w:rsidP="00DB44FC">
      <w:pPr>
        <w:ind w:left="11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Personal</w:t>
      </w:r>
      <w:r w:rsidRPr="00CB11A9">
        <w:rPr>
          <w:rFonts w:ascii="Arial" w:eastAsia="Arial" w:hAnsi="Arial" w:cs="Arial"/>
          <w:b/>
        </w:rPr>
        <w:t>:</w:t>
      </w:r>
    </w:p>
    <w:p w:rsidR="0028687B" w:rsidRDefault="00DB44FC" w:rsidP="00DB44FC">
      <w:pPr>
        <w:spacing w:before="36"/>
        <w:rPr>
          <w:rFonts w:ascii="Arial" w:hAnsi="Arial" w:cs="Arial"/>
        </w:rPr>
      </w:pPr>
      <w:r w:rsidRPr="00CB11A9">
        <w:rPr>
          <w:rFonts w:ascii="Arial" w:hAnsi="Arial" w:cs="Arial"/>
        </w:rPr>
        <w:br w:type="column"/>
      </w:r>
      <w:r>
        <w:rPr>
          <w:rFonts w:ascii="Arial" w:hAnsi="Arial" w:cs="Arial"/>
        </w:rPr>
        <w:lastRenderedPageBreak/>
        <w:t>Rock climbing:</w:t>
      </w:r>
    </w:p>
    <w:p w:rsidR="00DB44FC" w:rsidRDefault="00DB44FC" w:rsidP="00DB44FC">
      <w:pPr>
        <w:pStyle w:val="ListParagraph"/>
        <w:numPr>
          <w:ilvl w:val="0"/>
          <w:numId w:val="4"/>
        </w:numPr>
        <w:spacing w:before="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Wall Supervisor – Bradley University (August 2013 – May 2015)</w:t>
      </w:r>
    </w:p>
    <w:p w:rsidR="00DB44FC" w:rsidRDefault="00DB44FC" w:rsidP="00DB44FC">
      <w:pPr>
        <w:spacing w:before="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Community Service:</w:t>
      </w:r>
    </w:p>
    <w:p w:rsidR="00DB44FC" w:rsidRDefault="00DB44FC" w:rsidP="00DB44FC">
      <w:pPr>
        <w:pStyle w:val="ListParagraph"/>
        <w:numPr>
          <w:ilvl w:val="0"/>
          <w:numId w:val="4"/>
        </w:numPr>
        <w:spacing w:before="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SERVE – Bradley University (August 2013 – May 2015)</w:t>
      </w:r>
    </w:p>
    <w:p w:rsidR="00DB44FC" w:rsidRPr="00DB44FC" w:rsidRDefault="00DB44FC" w:rsidP="00DB44FC">
      <w:pPr>
        <w:pStyle w:val="ListParagraph"/>
        <w:numPr>
          <w:ilvl w:val="0"/>
          <w:numId w:val="4"/>
        </w:numPr>
        <w:spacing w:before="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Independent park cleanup (May 2011 – Present)</w:t>
      </w:r>
    </w:p>
    <w:sectPr w:rsidR="00DB44FC" w:rsidRPr="00DB44FC">
      <w:type w:val="continuous"/>
      <w:pgSz w:w="12240" w:h="15840"/>
      <w:pgMar w:top="1380" w:right="860" w:bottom="280" w:left="1080" w:header="720" w:footer="720" w:gutter="0"/>
      <w:cols w:num="2" w:space="720" w:equalWidth="0">
        <w:col w:w="1206" w:space="350"/>
        <w:col w:w="87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09EC"/>
    <w:multiLevelType w:val="hybridMultilevel"/>
    <w:tmpl w:val="CDDE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F56A2"/>
    <w:multiLevelType w:val="hybridMultilevel"/>
    <w:tmpl w:val="08C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90CC8"/>
    <w:multiLevelType w:val="hybridMultilevel"/>
    <w:tmpl w:val="065C39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081979"/>
    <w:multiLevelType w:val="hybridMultilevel"/>
    <w:tmpl w:val="EC6A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1BE2"/>
    <w:multiLevelType w:val="multilevel"/>
    <w:tmpl w:val="C63804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1E09E2"/>
    <w:multiLevelType w:val="hybridMultilevel"/>
    <w:tmpl w:val="02D0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7B"/>
    <w:rsid w:val="000C5D43"/>
    <w:rsid w:val="0028687B"/>
    <w:rsid w:val="006D7342"/>
    <w:rsid w:val="00872EA9"/>
    <w:rsid w:val="00C72E61"/>
    <w:rsid w:val="00CB11A9"/>
    <w:rsid w:val="00DB2908"/>
    <w:rsid w:val="00DB44FC"/>
    <w:rsid w:val="00E8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3AFCA41-9465-4AB7-A0BB-B28695A4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B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burke2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Electrical Engineering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Patrick Burke</dc:creator>
  <cp:lastModifiedBy>Ryan Patrick Burke</cp:lastModifiedBy>
  <cp:revision>2</cp:revision>
  <dcterms:created xsi:type="dcterms:W3CDTF">2016-10-06T21:52:00Z</dcterms:created>
  <dcterms:modified xsi:type="dcterms:W3CDTF">2016-10-06T21:52:00Z</dcterms:modified>
</cp:coreProperties>
</file>